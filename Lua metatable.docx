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1C" w:rsidRDefault="000A441C" w:rsidP="000A441C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color w:val="434343"/>
          <w:kern w:val="0"/>
          <w:sz w:val="28"/>
          <w:szCs w:val="28"/>
        </w:rPr>
      </w:pPr>
      <w:proofErr w:type="spellStart"/>
      <w:r>
        <w:rPr>
          <w:rFonts w:ascii="Verdana" w:hAnsi="Verdana" w:cs="Verdana" w:hint="eastAsia"/>
          <w:color w:val="434343"/>
          <w:kern w:val="0"/>
          <w:sz w:val="28"/>
          <w:szCs w:val="28"/>
        </w:rPr>
        <w:t>Lua</w:t>
      </w:r>
      <w:proofErr w:type="spellEnd"/>
      <w:r>
        <w:rPr>
          <w:rFonts w:ascii="Verdana" w:hAnsi="Verdana" w:cs="Verdana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434343"/>
          <w:kern w:val="0"/>
          <w:sz w:val="28"/>
          <w:szCs w:val="28"/>
        </w:rPr>
        <w:t>metatable</w:t>
      </w:r>
      <w:proofErr w:type="spellEnd"/>
    </w:p>
    <w:p w:rsidR="000A441C" w:rsidRDefault="000A441C" w:rsidP="000A441C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color w:val="434343"/>
          <w:kern w:val="0"/>
          <w:sz w:val="28"/>
          <w:szCs w:val="28"/>
        </w:rPr>
      </w:pPr>
    </w:p>
    <w:p w:rsidR="000A441C" w:rsidRPr="000A441C" w:rsidRDefault="000A441C" w:rsidP="000A441C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Verdana"/>
          <w:color w:val="434343"/>
          <w:kern w:val="0"/>
        </w:rPr>
      </w:pPr>
      <w:r w:rsidRPr="000A441C">
        <w:rPr>
          <w:rFonts w:asciiTheme="minorEastAsia" w:hAnsiTheme="minorEastAsia" w:cs="Verdana"/>
          <w:color w:val="434343"/>
          <w:kern w:val="0"/>
        </w:rPr>
        <w:t xml:space="preserve">Each value in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Lua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can have a table. A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metatable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is an ordinary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Lua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table that defines the behavior of the original value under certain actions. You can set a specific field as a key value in the value of the table, the value of the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metatable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as the corresponding operation. For example, when a numeric value is used as an operand of addition,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Lua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checks whether the "__add" field in its </w:t>
      </w:r>
      <w:proofErr w:type="gramStart"/>
      <w:r w:rsidRPr="000A441C">
        <w:rPr>
          <w:rFonts w:asciiTheme="minorEastAsia" w:hAnsiTheme="minorEastAsia" w:cs="Verdana"/>
          <w:color w:val="434343"/>
          <w:kern w:val="0"/>
        </w:rPr>
        <w:t>meta</w:t>
      </w:r>
      <w:proofErr w:type="gramEnd"/>
      <w:r w:rsidRPr="000A441C">
        <w:rPr>
          <w:rFonts w:asciiTheme="minorEastAsia" w:hAnsiTheme="minorEastAsia" w:cs="Verdana"/>
          <w:color w:val="434343"/>
          <w:kern w:val="0"/>
        </w:rPr>
        <w:t xml:space="preserve"> table has a function. If so,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Lua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calls it to perform addition. We call the key in the table as an event (event), which is called the value element method (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metamethod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). The event in the preceding example is "add", and the </w:t>
      </w:r>
      <w:proofErr w:type="gramStart"/>
      <w:r w:rsidRPr="000A441C">
        <w:rPr>
          <w:rFonts w:asciiTheme="minorEastAsia" w:hAnsiTheme="minorEastAsia" w:cs="Verdana"/>
          <w:color w:val="434343"/>
          <w:kern w:val="0"/>
        </w:rPr>
        <w:t>meta</w:t>
      </w:r>
      <w:proofErr w:type="gramEnd"/>
      <w:r w:rsidRPr="000A441C">
        <w:rPr>
          <w:rFonts w:asciiTheme="minorEastAsia" w:hAnsiTheme="minorEastAsia" w:cs="Verdana"/>
          <w:color w:val="434343"/>
          <w:kern w:val="0"/>
        </w:rPr>
        <w:t xml:space="preserve"> method is a function of the addition. You can query any value of the table by function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getmetatable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>.</w:t>
      </w:r>
    </w:p>
    <w:p w:rsidR="000A441C" w:rsidRPr="000A441C" w:rsidRDefault="000A441C" w:rsidP="000A441C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Verdana"/>
          <w:color w:val="434343"/>
          <w:kern w:val="0"/>
        </w:rPr>
      </w:pPr>
      <w:proofErr w:type="gramStart"/>
      <w:r w:rsidRPr="000A441C">
        <w:rPr>
          <w:rFonts w:asciiTheme="minorEastAsia" w:hAnsiTheme="minorEastAsia" w:cs="Verdana"/>
          <w:color w:val="434343"/>
          <w:kern w:val="0"/>
        </w:rPr>
        <w:t xml:space="preserve">It can be replaced by the function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setmetatable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table of the table</w:t>
      </w:r>
      <w:proofErr w:type="gramEnd"/>
      <w:r w:rsidRPr="000A441C">
        <w:rPr>
          <w:rFonts w:asciiTheme="minorEastAsia" w:hAnsiTheme="minorEastAsia" w:cs="Verdana"/>
          <w:color w:val="434343"/>
          <w:kern w:val="0"/>
        </w:rPr>
        <w:t xml:space="preserve">. You cannot change other types of </w:t>
      </w:r>
      <w:proofErr w:type="gramStart"/>
      <w:r w:rsidRPr="000A441C">
        <w:rPr>
          <w:rFonts w:asciiTheme="minorEastAsia" w:hAnsiTheme="minorEastAsia" w:cs="Verdana"/>
          <w:color w:val="434343"/>
          <w:kern w:val="0"/>
        </w:rPr>
        <w:t>meta</w:t>
      </w:r>
      <w:proofErr w:type="gramEnd"/>
      <w:r w:rsidRPr="000A441C">
        <w:rPr>
          <w:rFonts w:asciiTheme="minorEastAsia" w:hAnsiTheme="minorEastAsia" w:cs="Verdana"/>
          <w:color w:val="434343"/>
          <w:kern w:val="0"/>
        </w:rPr>
        <w:t xml:space="preserve"> tables from </w:t>
      </w:r>
      <w:proofErr w:type="spellStart"/>
      <w:r w:rsidRPr="000A441C">
        <w:rPr>
          <w:rFonts w:asciiTheme="minorEastAsia" w:hAnsiTheme="minorEastAsia" w:cs="Verdana"/>
          <w:color w:val="434343"/>
          <w:kern w:val="0"/>
        </w:rPr>
        <w:t>Lua</w:t>
      </w:r>
      <w:proofErr w:type="spellEnd"/>
      <w:r w:rsidRPr="000A441C">
        <w:rPr>
          <w:rFonts w:asciiTheme="minorEastAsia" w:hAnsiTheme="minorEastAsia" w:cs="Verdana"/>
          <w:color w:val="434343"/>
          <w:kern w:val="0"/>
        </w:rPr>
        <w:t xml:space="preserve"> (except for the debug library); you must use C API to do so.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teacher</w:t>
      </w:r>
      <w:proofErr w:type="gramEnd"/>
      <w:r>
        <w:rPr>
          <w:rFonts w:ascii="Consolas" w:hAnsi="Consolas" w:cs="Consolas"/>
          <w:color w:val="4A4A4A"/>
          <w:kern w:val="0"/>
        </w:rPr>
        <w:t> = {}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teacher.mt</w:t>
      </w:r>
      <w:proofErr w:type="gramEnd"/>
      <w:r>
        <w:rPr>
          <w:rFonts w:ascii="Consolas" w:hAnsi="Consolas" w:cs="Consolas"/>
          <w:color w:val="4A4A4A"/>
          <w:kern w:val="0"/>
        </w:rPr>
        <w:t> = {}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teacher.</w:t>
      </w:r>
      <w:proofErr w:type="spellStart"/>
      <w:r>
        <w:rPr>
          <w:rFonts w:ascii="Consolas" w:hAnsi="Consolas" w:cs="Consolas"/>
          <w:color w:val="4A4A4A"/>
          <w:kern w:val="0"/>
        </w:rPr>
        <w:t>mt</w:t>
      </w:r>
      <w:proofErr w:type="spellEnd"/>
      <w:proofErr w:type="gramStart"/>
      <w:r>
        <w:rPr>
          <w:rFonts w:ascii="Consolas" w:hAnsi="Consolas" w:cs="Consolas"/>
          <w:color w:val="4A4A4A"/>
          <w:kern w:val="0"/>
        </w:rPr>
        <w:t>._</w:t>
      </w:r>
      <w:proofErr w:type="gramEnd"/>
      <w:r>
        <w:rPr>
          <w:rFonts w:ascii="Consolas" w:hAnsi="Consolas" w:cs="Consolas"/>
          <w:color w:val="4A4A4A"/>
          <w:kern w:val="0"/>
        </w:rPr>
        <w:t>_index = {yes = 1, no = 2,ok = 3,truth = 4}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function</w:t>
      </w:r>
      <w:proofErr w:type="gramEnd"/>
      <w:r>
        <w:rPr>
          <w:rFonts w:ascii="Consolas" w:hAnsi="Consolas" w:cs="Consolas"/>
          <w:color w:val="4A4A4A"/>
          <w:kern w:val="0"/>
        </w:rPr>
        <w:t> </w:t>
      </w:r>
      <w:proofErr w:type="spellStart"/>
      <w:r>
        <w:rPr>
          <w:rFonts w:ascii="Consolas" w:hAnsi="Consolas" w:cs="Consolas"/>
          <w:color w:val="4A4A4A"/>
          <w:kern w:val="0"/>
        </w:rPr>
        <w:t>teacher.new</w:t>
      </w:r>
      <w:proofErr w:type="spellEnd"/>
      <w:r>
        <w:rPr>
          <w:rFonts w:ascii="Consolas" w:hAnsi="Consolas" w:cs="Consolas"/>
          <w:color w:val="4A4A4A"/>
          <w:kern w:val="0"/>
        </w:rPr>
        <w:t> (</w:t>
      </w:r>
      <w:proofErr w:type="spellStart"/>
      <w:r>
        <w:rPr>
          <w:rFonts w:ascii="Consolas" w:hAnsi="Consolas" w:cs="Consolas"/>
          <w:color w:val="4A4A4A"/>
          <w:kern w:val="0"/>
        </w:rPr>
        <w:t>ttt</w:t>
      </w:r>
      <w:proofErr w:type="spellEnd"/>
      <w:r>
        <w:rPr>
          <w:rFonts w:ascii="Consolas" w:hAnsi="Consolas" w:cs="Consolas"/>
          <w:color w:val="4A4A4A"/>
          <w:kern w:val="0"/>
        </w:rPr>
        <w:t>)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r>
        <w:rPr>
          <w:rFonts w:ascii="Consolas" w:hAnsi="Consolas" w:cs="Consolas"/>
          <w:color w:val="4A4A4A"/>
          <w:kern w:val="0"/>
        </w:rPr>
        <w:t>        </w:t>
      </w:r>
      <w:proofErr w:type="gramStart"/>
      <w:r>
        <w:rPr>
          <w:rFonts w:ascii="Consolas" w:hAnsi="Consolas" w:cs="Consolas"/>
          <w:color w:val="4A4A4A"/>
          <w:kern w:val="0"/>
        </w:rPr>
        <w:t>return</w:t>
      </w:r>
      <w:proofErr w:type="gramEnd"/>
      <w:r>
        <w:rPr>
          <w:rFonts w:ascii="Consolas" w:hAnsi="Consolas" w:cs="Consolas"/>
          <w:color w:val="4A4A4A"/>
          <w:kern w:val="0"/>
        </w:rPr>
        <w:t> </w:t>
      </w:r>
      <w:proofErr w:type="spellStart"/>
      <w:r>
        <w:rPr>
          <w:rFonts w:ascii="Consolas" w:hAnsi="Consolas" w:cs="Consolas"/>
          <w:color w:val="4A4A4A"/>
          <w:kern w:val="0"/>
        </w:rPr>
        <w:t>setmetatable</w:t>
      </w:r>
      <w:proofErr w:type="spellEnd"/>
      <w:r>
        <w:rPr>
          <w:rFonts w:ascii="Consolas" w:hAnsi="Consolas" w:cs="Consolas"/>
          <w:color w:val="4A4A4A"/>
          <w:kern w:val="0"/>
        </w:rPr>
        <w:t>(</w:t>
      </w:r>
      <w:proofErr w:type="spellStart"/>
      <w:r>
        <w:rPr>
          <w:rFonts w:ascii="Consolas" w:hAnsi="Consolas" w:cs="Consolas"/>
          <w:color w:val="4A4A4A"/>
          <w:kern w:val="0"/>
        </w:rPr>
        <w:t>ttt,teacher.mt</w:t>
      </w:r>
      <w:proofErr w:type="spellEnd"/>
      <w:r>
        <w:rPr>
          <w:rFonts w:ascii="Consolas" w:hAnsi="Consolas" w:cs="Consolas"/>
          <w:color w:val="4A4A4A"/>
          <w:kern w:val="0"/>
        </w:rPr>
        <w:t>)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end</w:t>
      </w:r>
      <w:proofErr w:type="gramEnd"/>
      <w:r>
        <w:rPr>
          <w:rFonts w:ascii="Consolas" w:hAnsi="Consolas" w:cs="Consolas"/>
          <w:color w:val="4A4A4A"/>
          <w:kern w:val="0"/>
        </w:rPr>
        <w:t>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student</w:t>
      </w:r>
      <w:proofErr w:type="gramEnd"/>
      <w:r>
        <w:rPr>
          <w:rFonts w:ascii="Consolas" w:hAnsi="Consolas" w:cs="Consolas"/>
          <w:color w:val="4A4A4A"/>
          <w:kern w:val="0"/>
        </w:rPr>
        <w:t> = {no = 0, ok = 99}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hAnsi="Consolas" w:cs="Consolas"/>
          <w:color w:val="4A4A4A"/>
          <w:kern w:val="0"/>
        </w:rPr>
        <w:t>teacher.new</w:t>
      </w:r>
      <w:proofErr w:type="spellEnd"/>
      <w:proofErr w:type="gramEnd"/>
      <w:r>
        <w:rPr>
          <w:rFonts w:ascii="Consolas" w:hAnsi="Consolas" w:cs="Consolas"/>
          <w:color w:val="4A4A4A"/>
          <w:kern w:val="0"/>
        </w:rPr>
        <w:t>(student)       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print</w:t>
      </w:r>
      <w:proofErr w:type="gramEnd"/>
      <w:r>
        <w:rPr>
          <w:rFonts w:ascii="Consolas" w:hAnsi="Consolas" w:cs="Consolas"/>
          <w:color w:val="4A4A4A"/>
          <w:kern w:val="0"/>
        </w:rPr>
        <w:t>(</w:t>
      </w:r>
      <w:proofErr w:type="spellStart"/>
      <w:r>
        <w:rPr>
          <w:rFonts w:ascii="Consolas" w:hAnsi="Consolas" w:cs="Consolas"/>
          <w:color w:val="4A4A4A"/>
          <w:kern w:val="0"/>
        </w:rPr>
        <w:t>student.yes</w:t>
      </w:r>
      <w:proofErr w:type="spellEnd"/>
      <w:r>
        <w:rPr>
          <w:rFonts w:ascii="Consolas" w:hAnsi="Consolas" w:cs="Consolas"/>
          <w:color w:val="4A4A4A"/>
          <w:kern w:val="0"/>
        </w:rPr>
        <w:t>)  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print</w:t>
      </w:r>
      <w:proofErr w:type="gramEnd"/>
      <w:r>
        <w:rPr>
          <w:rFonts w:ascii="Consolas" w:hAnsi="Consolas" w:cs="Consolas"/>
          <w:color w:val="4A4A4A"/>
          <w:kern w:val="0"/>
        </w:rPr>
        <w:t>(</w:t>
      </w:r>
      <w:proofErr w:type="spellStart"/>
      <w:r>
        <w:rPr>
          <w:rFonts w:ascii="Consolas" w:hAnsi="Consolas" w:cs="Consolas"/>
          <w:color w:val="4A4A4A"/>
          <w:kern w:val="0"/>
        </w:rPr>
        <w:t>student.ok</w:t>
      </w:r>
      <w:proofErr w:type="spellEnd"/>
      <w:r>
        <w:rPr>
          <w:rFonts w:ascii="Consolas" w:hAnsi="Consolas" w:cs="Consolas"/>
          <w:color w:val="4A4A4A"/>
          <w:kern w:val="0"/>
        </w:rPr>
        <w:t>)  </w:t>
      </w:r>
    </w:p>
    <w:p w:rsidR="000A441C" w:rsidRDefault="000A441C" w:rsidP="000A441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</w:rPr>
      </w:pPr>
      <w:proofErr w:type="gramStart"/>
      <w:r>
        <w:rPr>
          <w:rFonts w:ascii="Consolas" w:hAnsi="Consolas" w:cs="Consolas"/>
          <w:color w:val="4A4A4A"/>
          <w:kern w:val="0"/>
        </w:rPr>
        <w:t>print</w:t>
      </w:r>
      <w:proofErr w:type="gramEnd"/>
      <w:r>
        <w:rPr>
          <w:rFonts w:ascii="Consolas" w:hAnsi="Consolas" w:cs="Consolas"/>
          <w:color w:val="4A4A4A"/>
          <w:kern w:val="0"/>
        </w:rPr>
        <w:t>(student.no)  </w:t>
      </w:r>
    </w:p>
    <w:p w:rsidR="000A441C" w:rsidRP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</w:rPr>
      </w:pPr>
      <w:r w:rsidRPr="000A441C">
        <w:rPr>
          <w:rFonts w:ascii="微软雅黑" w:eastAsia="微软雅黑" w:hAnsi="Consolas" w:cs="微软雅黑"/>
          <w:color w:val="434343"/>
          <w:kern w:val="0"/>
        </w:rPr>
        <w:t>Output</w:t>
      </w:r>
      <w:r>
        <w:rPr>
          <w:rFonts w:ascii="微软雅黑" w:eastAsia="微软雅黑" w:hAnsi="Consolas" w:cs="微软雅黑"/>
          <w:color w:val="434343"/>
          <w:kern w:val="0"/>
        </w:rPr>
        <w:t>: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1  </w:t>
      </w:r>
    </w:p>
    <w:p w:rsidR="000A441C" w:rsidRDefault="000A441C" w:rsidP="000A441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99  </w:t>
      </w:r>
    </w:p>
    <w:p w:rsidR="000A441C" w:rsidRDefault="000A441C" w:rsidP="000A441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0  </w:t>
      </w:r>
    </w:p>
    <w:p w:rsidR="000A441C" w:rsidRDefault="000A441C" w:rsidP="000A441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[Finished in 0.0s]  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55400F" w:rsidRDefault="0055400F" w:rsidP="0055400F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微软雅黑"/>
          <w:color w:val="434343"/>
          <w:kern w:val="0"/>
        </w:rPr>
      </w:pPr>
    </w:p>
    <w:p w:rsidR="000A441C" w:rsidRPr="0055400F" w:rsidRDefault="000A441C" w:rsidP="0055400F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微软雅黑"/>
          <w:color w:val="434343"/>
          <w:kern w:val="0"/>
        </w:rPr>
      </w:pPr>
      <w:bookmarkStart w:id="0" w:name="_GoBack"/>
      <w:bookmarkEnd w:id="0"/>
      <w:proofErr w:type="spellStart"/>
      <w:r w:rsidRPr="0055400F">
        <w:rPr>
          <w:rFonts w:asciiTheme="minorEastAsia" w:hAnsiTheme="minorEastAsia" w:cs="微软雅黑"/>
          <w:color w:val="434343"/>
          <w:kern w:val="0"/>
        </w:rPr>
        <w:lastRenderedPageBreak/>
        <w:t>setmetatable</w:t>
      </w:r>
      <w:proofErr w:type="spellEnd"/>
      <w:r w:rsidRPr="0055400F">
        <w:rPr>
          <w:rFonts w:asciiTheme="minorEastAsia" w:hAnsiTheme="minorEastAsia" w:cs="微软雅黑"/>
          <w:color w:val="434343"/>
          <w:kern w:val="0"/>
        </w:rPr>
        <w:t xml:space="preserve"> (table, </w:t>
      </w:r>
      <w:proofErr w:type="spellStart"/>
      <w:r w:rsidRPr="0055400F">
        <w:rPr>
          <w:rFonts w:asciiTheme="minorEastAsia" w:hAnsiTheme="minorEastAsia" w:cs="微软雅黑"/>
          <w:color w:val="434343"/>
          <w:kern w:val="0"/>
        </w:rPr>
        <w:t>metatable</w:t>
      </w:r>
      <w:proofErr w:type="spellEnd"/>
      <w:r w:rsidRPr="0055400F">
        <w:rPr>
          <w:rFonts w:asciiTheme="minorEastAsia" w:hAnsiTheme="minorEastAsia" w:cs="微软雅黑"/>
          <w:color w:val="434343"/>
          <w:kern w:val="0"/>
        </w:rPr>
        <w:t>)</w:t>
      </w:r>
    </w:p>
    <w:p w:rsidR="000A441C" w:rsidRPr="0055400F" w:rsidRDefault="000A441C" w:rsidP="0055400F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 w:rsidRPr="0055400F">
        <w:rPr>
          <w:rFonts w:asciiTheme="minorEastAsia" w:hAnsiTheme="minorEastAsia" w:cs="微软雅黑"/>
          <w:color w:val="434343"/>
          <w:kern w:val="0"/>
        </w:rPr>
        <w:t>if</w:t>
      </w:r>
      <w:proofErr w:type="gramEnd"/>
      <w:r w:rsidRPr="0055400F">
        <w:rPr>
          <w:rFonts w:asciiTheme="minorEastAsia" w:hAnsiTheme="minorEastAsia" w:cs="微软雅黑"/>
          <w:color w:val="434343"/>
          <w:kern w:val="0"/>
        </w:rPr>
        <w:t xml:space="preserve"> there is the </w:t>
      </w:r>
      <w:r w:rsidR="0055400F" w:rsidRPr="0055400F">
        <w:rPr>
          <w:rFonts w:asciiTheme="minorEastAsia" w:hAnsiTheme="minorEastAsia" w:cs="微软雅黑"/>
          <w:color w:val="434343"/>
          <w:kern w:val="0"/>
        </w:rPr>
        <w:t>key value in metastable, then the</w:t>
      </w:r>
      <w:r w:rsidRPr="0055400F">
        <w:rPr>
          <w:rFonts w:asciiTheme="minorEastAsia" w:hAnsiTheme="minorEastAsia" w:cs="微软雅黑" w:hint="eastAsia"/>
          <w:color w:val="434343"/>
          <w:kern w:val="0"/>
        </w:rPr>
        <w:t>  </w:t>
      </w:r>
      <w:r w:rsidR="0055400F" w:rsidRPr="0055400F">
        <w:rPr>
          <w:rFonts w:asciiTheme="minorEastAsia" w:hAnsiTheme="minorEastAsia" w:cs="微软雅黑"/>
          <w:color w:val="434343"/>
          <w:kern w:val="0"/>
        </w:rPr>
        <w:t xml:space="preserve">method </w:t>
      </w:r>
      <w:proofErr w:type="spellStart"/>
      <w:r w:rsidR="0055400F" w:rsidRPr="0055400F">
        <w:rPr>
          <w:rFonts w:asciiTheme="minorEastAsia" w:hAnsiTheme="minorEastAsia" w:cs="微软雅黑"/>
          <w:color w:val="434343"/>
          <w:kern w:val="0"/>
        </w:rPr>
        <w:t>setmetatable</w:t>
      </w:r>
      <w:proofErr w:type="spellEnd"/>
      <w:r w:rsidR="0055400F" w:rsidRPr="0055400F">
        <w:rPr>
          <w:rFonts w:asciiTheme="minorEastAsia" w:hAnsiTheme="minorEastAsia" w:cs="微软雅黑"/>
          <w:color w:val="434343"/>
          <w:kern w:val="0"/>
        </w:rPr>
        <w:t xml:space="preserve"> will fail.</w:t>
      </w:r>
      <w:r w:rsidRPr="0055400F">
        <w:rPr>
          <w:rFonts w:asciiTheme="minorEastAsia" w:hAnsiTheme="minorEastAsia" w:cs="微软雅黑" w:hint="eastAsia"/>
          <w:color w:val="434343"/>
          <w:kern w:val="0"/>
        </w:rPr>
        <w:t> </w:t>
      </w:r>
      <w:r w:rsidR="0055400F" w:rsidRPr="0055400F">
        <w:rPr>
          <w:rFonts w:asciiTheme="minorEastAsia" w:hAnsiTheme="minorEastAsia" w:cs="微软雅黑"/>
          <w:color w:val="434343"/>
          <w:kern w:val="0"/>
        </w:rPr>
        <w:t xml:space="preserve">As the example, set no = 2 </w:t>
      </w:r>
      <w:proofErr w:type="gramStart"/>
      <w:r w:rsidR="0055400F" w:rsidRPr="0055400F">
        <w:rPr>
          <w:rFonts w:asciiTheme="minorEastAsia" w:hAnsiTheme="minorEastAsia" w:cs="微软雅黑" w:hint="eastAsia"/>
          <w:color w:val="434343"/>
          <w:kern w:val="0"/>
        </w:rPr>
        <w:t>failed .</w:t>
      </w:r>
      <w:proofErr w:type="gramEnd"/>
      <w:r w:rsidRPr="0055400F">
        <w:rPr>
          <w:rFonts w:asciiTheme="minorEastAsia" w:hAnsiTheme="minorEastAsia" w:cs="微软雅黑"/>
          <w:color w:val="434343"/>
          <w:kern w:val="0"/>
        </w:rPr>
        <w:t xml:space="preserve"> 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{}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.asd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ddd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"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a:new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(b)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b or {}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setmetatable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(b, {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    __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index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self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})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a.fuck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hehe,just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a joke")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a:new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.fuck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.fuck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jjjj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"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c.fuck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0A441C" w:rsidRDefault="000A441C" w:rsidP="000A441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.fuck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  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0A441C" w:rsidRDefault="0055400F" w:rsidP="000A441C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Output</w:t>
      </w:r>
      <w:r w:rsidR="000A441C"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：</w:t>
      </w:r>
    </w:p>
    <w:p w:rsidR="000A441C" w:rsidRDefault="000A441C" w:rsidP="000A441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0A441C" w:rsidRDefault="000A441C" w:rsidP="000A441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hehe,just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a joke  </w:t>
      </w:r>
    </w:p>
    <w:p w:rsidR="000A441C" w:rsidRDefault="000A441C" w:rsidP="000A441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jjjj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0A441C" w:rsidRDefault="000A441C" w:rsidP="000A441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hehe,just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a joke  </w:t>
      </w:r>
    </w:p>
    <w:p w:rsidR="00902B0E" w:rsidRDefault="00902B0E">
      <w:pPr>
        <w:rPr>
          <w:rFonts w:hint="eastAsia"/>
        </w:rPr>
      </w:pPr>
    </w:p>
    <w:sectPr w:rsidR="00902B0E" w:rsidSect="000A44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1C"/>
    <w:rsid w:val="000A441C"/>
    <w:rsid w:val="0055400F"/>
    <w:rsid w:val="00902B0E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4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441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4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441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1494</Characters>
  <Application>Microsoft Macintosh Word</Application>
  <DocSecurity>0</DocSecurity>
  <Lines>12</Lines>
  <Paragraphs>3</Paragraphs>
  <ScaleCrop>false</ScaleCrop>
  <Company>intelligent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2017-03-29T06:54:00Z</dcterms:created>
  <dcterms:modified xsi:type="dcterms:W3CDTF">2017-03-29T07:57:00Z</dcterms:modified>
</cp:coreProperties>
</file>