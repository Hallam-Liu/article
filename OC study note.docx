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07708" w14:textId="77777777" w:rsidR="00E43959" w:rsidRDefault="00A84C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OC</w:t>
      </w:r>
      <w:r>
        <w:t xml:space="preserve"> study note</w:t>
      </w:r>
    </w:p>
    <w:p w14:paraId="45E35442" w14:textId="1F8FA98A" w:rsid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color w:val="434343"/>
          <w:kern w:val="0"/>
        </w:rPr>
      </w:pPr>
      <w:r>
        <w:rPr>
          <w:rFonts w:asciiTheme="minorEastAsia" w:hAnsiTheme="minorEastAsia" w:cs="宋体" w:hint="eastAsia"/>
          <w:color w:val="434343"/>
          <w:kern w:val="0"/>
        </w:rPr>
        <w:t>It</w:t>
      </w:r>
      <w:r>
        <w:rPr>
          <w:rFonts w:asciiTheme="minorEastAsia" w:hAnsiTheme="minorEastAsia" w:cs="宋体"/>
          <w:color w:val="434343"/>
          <w:kern w:val="0"/>
        </w:rPr>
        <w:t xml:space="preserve"> is the first time to know about Objective-C language. And also the first time know about object-</w:t>
      </w:r>
      <w:r w:rsidRPr="00932F84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proofErr w:type="gramStart"/>
      <w:r w:rsidRPr="00932F84">
        <w:rPr>
          <w:rFonts w:asciiTheme="minorEastAsia" w:hAnsiTheme="minorEastAsia" w:cs="Arial"/>
          <w:color w:val="262626"/>
          <w:kern w:val="0"/>
        </w:rPr>
        <w:t>Oriented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="00604094">
        <w:rPr>
          <w:rFonts w:asciiTheme="minorEastAsia" w:hAnsiTheme="minorEastAsia" w:cs="宋体"/>
          <w:color w:val="434343"/>
          <w:kern w:val="0"/>
        </w:rPr>
        <w:t>.</w:t>
      </w:r>
      <w:proofErr w:type="gramEnd"/>
      <w:r w:rsidR="00604094">
        <w:rPr>
          <w:rFonts w:asciiTheme="minorEastAsia" w:hAnsiTheme="minorEastAsia" w:cs="宋体" w:hint="eastAsia"/>
          <w:color w:val="434343"/>
          <w:kern w:val="0"/>
        </w:rPr>
        <w:t xml:space="preserve"> </w:t>
      </w:r>
      <w:r w:rsidR="00604094">
        <w:rPr>
          <w:rFonts w:asciiTheme="minorEastAsia" w:hAnsiTheme="minorEastAsia" w:cs="宋体"/>
          <w:color w:val="434343"/>
          <w:kern w:val="0"/>
        </w:rPr>
        <w:t>I am confused of class and object these kind</w:t>
      </w:r>
      <w:r w:rsidR="00604094">
        <w:rPr>
          <w:rFonts w:asciiTheme="minorEastAsia" w:hAnsiTheme="minorEastAsia" w:cs="宋体" w:hint="eastAsia"/>
          <w:color w:val="434343"/>
          <w:kern w:val="0"/>
        </w:rPr>
        <w:t>s</w:t>
      </w:r>
      <w:r w:rsidR="00604094">
        <w:rPr>
          <w:rFonts w:asciiTheme="minorEastAsia" w:hAnsiTheme="minorEastAsia" w:cs="宋体"/>
          <w:color w:val="434343"/>
          <w:kern w:val="0"/>
        </w:rPr>
        <w:t xml:space="preserve"> of term. It makes my study process slowly.</w:t>
      </w:r>
    </w:p>
    <w:p w14:paraId="33B5B852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</w:p>
    <w:p w14:paraId="5D6CFFF9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</w:p>
    <w:p w14:paraId="043EF8F2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</w:rPr>
      </w:pPr>
    </w:p>
    <w:p w14:paraId="7EE11980" w14:textId="6567D871" w:rsidR="00932F84" w:rsidRPr="00932F84" w:rsidRDefault="00932F84" w:rsidP="00932F8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spellStart"/>
      <w:r w:rsidRPr="00932F84">
        <w:rPr>
          <w:rFonts w:asciiTheme="minorEastAsia" w:hAnsiTheme="minorEastAsia" w:cs="Consolas Bold"/>
          <w:b/>
          <w:bCs/>
          <w:color w:val="0A5287"/>
          <w:kern w:val="0"/>
        </w:rPr>
        <w:t>NSMutableArray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 *foo  </w:t>
      </w:r>
    </w:p>
    <w:p w14:paraId="1C9C4F8B" w14:textId="77777777" w:rsidR="00932F84" w:rsidRPr="00932F84" w:rsidRDefault="00932F84" w:rsidP="00932F8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932F84">
        <w:rPr>
          <w:rFonts w:asciiTheme="minorEastAsia" w:hAnsiTheme="minorEastAsia" w:cs="Consolas"/>
          <w:color w:val="4A4A4A"/>
          <w:kern w:val="0"/>
        </w:rPr>
        <w:t>foo</w:t>
      </w:r>
      <w:proofErr w:type="gramEnd"/>
      <w:r w:rsidRPr="00932F84">
        <w:rPr>
          <w:rFonts w:asciiTheme="minorEastAsia" w:hAnsiTheme="minorEastAsia" w:cs="Consolas"/>
          <w:color w:val="4A4A4A"/>
          <w:kern w:val="0"/>
        </w:rPr>
        <w:t> = [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NSMutableArray</w:t>
      </w:r>
      <w:proofErr w:type="spellEnd"/>
      <w:r w:rsidRPr="00932F84">
        <w:rPr>
          <w:rFonts w:asciiTheme="minorEastAsia" w:hAnsiTheme="minorEastAsia" w:cs="Consolas"/>
          <w:color w:val="D20005"/>
          <w:kern w:val="0"/>
        </w:rPr>
        <w:t> </w:t>
      </w:r>
      <w:proofErr w:type="spellStart"/>
      <w:r w:rsidRPr="00932F84">
        <w:rPr>
          <w:rFonts w:asciiTheme="minorEastAsia" w:hAnsiTheme="minorEastAsia" w:cs="Consolas"/>
          <w:color w:val="D20005"/>
          <w:kern w:val="0"/>
        </w:rPr>
        <w:t>alloc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];  </w:t>
      </w:r>
    </w:p>
    <w:p w14:paraId="33A44DB4" w14:textId="5BE74190" w:rsidR="00932F84" w:rsidRPr="00932F84" w:rsidRDefault="00932F84" w:rsidP="00932F8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932F84">
        <w:rPr>
          <w:rFonts w:asciiTheme="minorEastAsia" w:hAnsiTheme="minorEastAsia" w:cs="Consolas"/>
          <w:color w:val="4A4A4A"/>
          <w:kern w:val="0"/>
        </w:rPr>
        <w:t>[</w:t>
      </w:r>
      <w:proofErr w:type="gramStart"/>
      <w:r w:rsidRPr="00932F84">
        <w:rPr>
          <w:rFonts w:asciiTheme="minorEastAsia" w:hAnsiTheme="minorEastAsia" w:cs="Consolas"/>
          <w:color w:val="4A4A4A"/>
          <w:kern w:val="0"/>
        </w:rPr>
        <w:t>foo</w:t>
      </w:r>
      <w:proofErr w:type="gramEnd"/>
      <w:r w:rsidRPr="00932F84">
        <w:rPr>
          <w:rFonts w:asciiTheme="minorEastAsia" w:hAnsiTheme="minorEastAsia" w:cs="Consolas"/>
          <w:color w:val="D20005"/>
          <w:kern w:val="0"/>
        </w:rPr>
        <w:t> </w:t>
      </w:r>
      <w:proofErr w:type="spellStart"/>
      <w:r w:rsidRPr="00932F84">
        <w:rPr>
          <w:rFonts w:asciiTheme="minorEastAsia" w:hAnsiTheme="minorEastAsia" w:cs="Consolas"/>
          <w:color w:val="D20005"/>
          <w:kern w:val="0"/>
        </w:rPr>
        <w:t>init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];  </w:t>
      </w:r>
    </w:p>
    <w:p w14:paraId="4145D3CC" w14:textId="50ADB21C" w:rsidR="00932F84" w:rsidRPr="00932F84" w:rsidRDefault="0060409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nsolas"/>
          <w:color w:val="434343"/>
          <w:kern w:val="0"/>
        </w:rPr>
      </w:pPr>
      <w:r>
        <w:rPr>
          <w:rFonts w:asciiTheme="minorEastAsia" w:hAnsiTheme="minorEastAsia" w:cs="宋体"/>
          <w:color w:val="434343"/>
          <w:kern w:val="0"/>
        </w:rPr>
        <w:t xml:space="preserve"> </w:t>
      </w:r>
      <w:proofErr w:type="gramStart"/>
      <w:r>
        <w:rPr>
          <w:rFonts w:asciiTheme="minorEastAsia" w:hAnsiTheme="minorEastAsia" w:cs="宋体"/>
          <w:color w:val="434343"/>
          <w:kern w:val="0"/>
        </w:rPr>
        <w:t>the</w:t>
      </w:r>
      <w:proofErr w:type="gramEnd"/>
      <w:r>
        <w:rPr>
          <w:rFonts w:asciiTheme="minorEastAsia" w:hAnsiTheme="minorEastAsia" w:cs="宋体"/>
          <w:color w:val="434343"/>
          <w:kern w:val="0"/>
        </w:rPr>
        <w:t xml:space="preserve"> same as</w:t>
      </w:r>
    </w:p>
    <w:p w14:paraId="26363D28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</w:rPr>
      </w:pPr>
    </w:p>
    <w:p w14:paraId="09D4F53C" w14:textId="15FE71E2" w:rsidR="00932F84" w:rsidRPr="00932F84" w:rsidRDefault="00932F84" w:rsidP="00932F8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spellStart"/>
      <w:r w:rsidRPr="00932F84">
        <w:rPr>
          <w:rFonts w:asciiTheme="minorEastAsia" w:hAnsiTheme="minorEastAsia" w:cs="Consolas Bold"/>
          <w:b/>
          <w:bCs/>
          <w:color w:val="0A5287"/>
          <w:kern w:val="0"/>
        </w:rPr>
        <w:t>NSMutableArray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 *foo  </w:t>
      </w:r>
    </w:p>
    <w:p w14:paraId="49D0C022" w14:textId="5D63973C" w:rsidR="00932F84" w:rsidRPr="00932F84" w:rsidRDefault="00932F84" w:rsidP="00932F8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932F84">
        <w:rPr>
          <w:rFonts w:asciiTheme="minorEastAsia" w:hAnsiTheme="minorEastAsia" w:cs="Consolas"/>
          <w:color w:val="4A4A4A"/>
          <w:kern w:val="0"/>
        </w:rPr>
        <w:t>foo</w:t>
      </w:r>
      <w:proofErr w:type="gramEnd"/>
      <w:r w:rsidRPr="00932F84">
        <w:rPr>
          <w:rFonts w:asciiTheme="minorEastAsia" w:hAnsiTheme="minorEastAsia" w:cs="Consolas"/>
          <w:color w:val="4A4A4A"/>
          <w:kern w:val="0"/>
        </w:rPr>
        <w:t> = [[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NSMutableArray</w:t>
      </w:r>
      <w:proofErr w:type="spellEnd"/>
      <w:r w:rsidRPr="00932F84">
        <w:rPr>
          <w:rFonts w:asciiTheme="minorEastAsia" w:hAnsiTheme="minorEastAsia" w:cs="Consolas"/>
          <w:color w:val="D20005"/>
          <w:kern w:val="0"/>
        </w:rPr>
        <w:t> </w:t>
      </w:r>
      <w:proofErr w:type="spellStart"/>
      <w:r w:rsidRPr="00932F84">
        <w:rPr>
          <w:rFonts w:asciiTheme="minorEastAsia" w:hAnsiTheme="minorEastAsia" w:cs="Consolas"/>
          <w:color w:val="D20005"/>
          <w:kern w:val="0"/>
        </w:rPr>
        <w:t>alloc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]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init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];  </w:t>
      </w:r>
    </w:p>
    <w:p w14:paraId="6867C12D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 w:hint="eastAsia"/>
          <w:color w:val="434343"/>
          <w:kern w:val="0"/>
        </w:rPr>
        <w:t>新建一个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NSMutableArray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类的对象</w:t>
      </w:r>
      <w:r w:rsidRPr="00932F84">
        <w:rPr>
          <w:rFonts w:asciiTheme="minorEastAsia" w:hAnsiTheme="minorEastAsia" w:cs="宋体"/>
          <w:color w:val="434343"/>
          <w:kern w:val="0"/>
        </w:rPr>
        <w:t>foo</w:t>
      </w:r>
    </w:p>
    <w:p w14:paraId="6C5F5C7A" w14:textId="45ECE88C" w:rsidR="00932F84" w:rsidRPr="00932F84" w:rsidRDefault="0060409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>
        <w:rPr>
          <w:rFonts w:asciiTheme="minorEastAsia" w:hAnsiTheme="minorEastAsia" w:cs="微软雅黑"/>
          <w:color w:val="434343"/>
          <w:kern w:val="0"/>
        </w:rPr>
        <w:t>create</w:t>
      </w:r>
      <w:proofErr w:type="gramEnd"/>
      <w:r>
        <w:rPr>
          <w:rFonts w:asciiTheme="minorEastAsia" w:hAnsiTheme="minorEastAsia" w:cs="微软雅黑"/>
          <w:color w:val="434343"/>
          <w:kern w:val="0"/>
        </w:rPr>
        <w:t xml:space="preserve"> a object “foo” and </w:t>
      </w:r>
      <w:proofErr w:type="spellStart"/>
      <w:r>
        <w:rPr>
          <w:rFonts w:asciiTheme="minorEastAsia" w:hAnsiTheme="minorEastAsia" w:cs="微软雅黑"/>
          <w:color w:val="434343"/>
          <w:kern w:val="0"/>
        </w:rPr>
        <w:t>belone</w:t>
      </w:r>
      <w:proofErr w:type="spellEnd"/>
      <w:r>
        <w:rPr>
          <w:rFonts w:asciiTheme="minorEastAsia" w:hAnsiTheme="minorEastAsia" w:cs="微软雅黑"/>
          <w:color w:val="434343"/>
          <w:kern w:val="0"/>
        </w:rPr>
        <w:t xml:space="preserve"> to class “</w:t>
      </w:r>
      <w:r w:rsidRPr="00604094">
        <w:rPr>
          <w:rFonts w:asciiTheme="minorEastAsia" w:hAnsiTheme="minorEastAsia" w:cs="宋体"/>
          <w:color w:val="434343"/>
          <w:kern w:val="0"/>
        </w:rPr>
        <w:t xml:space="preserve">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NSMutableArray</w:t>
      </w:r>
      <w:proofErr w:type="spellEnd"/>
      <w:r>
        <w:rPr>
          <w:rFonts w:asciiTheme="minorEastAsia" w:hAnsiTheme="minorEastAsia" w:cs="微软雅黑"/>
          <w:color w:val="434343"/>
          <w:kern w:val="0"/>
        </w:rPr>
        <w:t>”</w:t>
      </w:r>
    </w:p>
    <w:p w14:paraId="216BA730" w14:textId="7058358F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OC</w:t>
      </w:r>
      <w:r w:rsidR="00604094">
        <w:rPr>
          <w:rFonts w:asciiTheme="minorEastAsia" w:hAnsiTheme="minorEastAsia" w:cs="宋体"/>
          <w:color w:val="434343"/>
          <w:kern w:val="0"/>
        </w:rPr>
        <w:t xml:space="preserve"> Output</w:t>
      </w:r>
      <w:r w:rsidRPr="00932F84">
        <w:rPr>
          <w:rFonts w:asciiTheme="minorEastAsia" w:hAnsiTheme="minorEastAsia" w:cs="宋体" w:hint="eastAsia"/>
          <w:color w:val="434343"/>
          <w:kern w:val="0"/>
        </w:rPr>
        <w:t>：</w:t>
      </w:r>
    </w:p>
    <w:p w14:paraId="39F9A172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symbol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Display</w:t>
      </w:r>
    </w:p>
    <w:p w14:paraId="38B3776B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 xml:space="preserve">@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id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(display an object)</w:t>
      </w:r>
    </w:p>
    <w:p w14:paraId="57F91804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d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%D %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i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long</w:t>
      </w:r>
    </w:p>
    <w:p w14:paraId="0A1B2A9F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u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%U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unsigned long</w:t>
      </w:r>
    </w:p>
    <w:p w14:paraId="4F3ECF15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hi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short</w:t>
      </w:r>
    </w:p>
    <w:p w14:paraId="379B30BF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spellStart"/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hu</w:t>
      </w:r>
      <w:proofErr w:type="spellEnd"/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unsigned short</w:t>
      </w:r>
    </w:p>
    <w:p w14:paraId="57A9DA3D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qi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long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long</w:t>
      </w:r>
      <w:proofErr w:type="spellEnd"/>
    </w:p>
    <w:p w14:paraId="2A26419C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spellStart"/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qu</w:t>
      </w:r>
      <w:proofErr w:type="spellEnd"/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unsigned long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long</w:t>
      </w:r>
      <w:proofErr w:type="spellEnd"/>
    </w:p>
    <w:p w14:paraId="18AFC348" w14:textId="08EDA9C1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x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%X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unsigned long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16</w:t>
      </w:r>
      <w:r w:rsidR="00604094">
        <w:rPr>
          <w:rFonts w:asciiTheme="minorEastAsia" w:hAnsiTheme="minorEastAsia" w:cs="宋体"/>
          <w:color w:val="434343"/>
          <w:kern w:val="0"/>
        </w:rPr>
        <w:t xml:space="preserve"> (H)</w:t>
      </w:r>
    </w:p>
    <w:p w14:paraId="29E3712E" w14:textId="37297BCB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%o 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 xml:space="preserve">O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unsigned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long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8</w:t>
      </w:r>
      <w:r w:rsidR="00604094">
        <w:rPr>
          <w:rFonts w:asciiTheme="minorEastAsia" w:hAnsiTheme="minorEastAsia" w:cs="宋体"/>
          <w:color w:val="434343"/>
          <w:kern w:val="0"/>
        </w:rPr>
        <w:t xml:space="preserve"> (O)</w:t>
      </w:r>
    </w:p>
    <w:p w14:paraId="1579CB41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f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%e %E %g %G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double ASCII</w:t>
      </w:r>
    </w:p>
    <w:p w14:paraId="7C773269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c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unsigned char</w:t>
      </w:r>
    </w:p>
    <w:p w14:paraId="03D5D006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 xml:space="preserve">%C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unsigned char as Unicode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charachter</w:t>
      </w:r>
      <w:proofErr w:type="spellEnd"/>
    </w:p>
    <w:p w14:paraId="3C9A1C9E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s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char *(a null-terminated C string of ASCII characters)</w:t>
      </w:r>
    </w:p>
    <w:p w14:paraId="7F48BA34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 xml:space="preserve">%S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unichar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>*(a null-terminated C string of Unicode character)</w:t>
      </w:r>
    </w:p>
    <w:p w14:paraId="241C50CF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p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void*(an address printed in hexadecimal 0x...)</w:t>
      </w:r>
    </w:p>
    <w:p w14:paraId="6D54C8AC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%</w:t>
      </w: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 xml:space="preserve">%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a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%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character</w:t>
      </w:r>
    </w:p>
    <w:p w14:paraId="68A36684" w14:textId="78874FAB" w:rsidR="00932F84" w:rsidRPr="00932F84" w:rsidRDefault="0060409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>
        <w:rPr>
          <w:rFonts w:asciiTheme="minorEastAsia" w:hAnsiTheme="minorEastAsia" w:cs="宋体" w:hint="eastAsia"/>
          <w:color w:val="434343"/>
          <w:kern w:val="0"/>
        </w:rPr>
        <w:t>the</w:t>
      </w:r>
      <w:proofErr w:type="gramEnd"/>
      <w:r>
        <w:rPr>
          <w:rFonts w:asciiTheme="minorEastAsia" w:hAnsiTheme="minorEastAsia" w:cs="宋体" w:hint="eastAsia"/>
          <w:color w:val="434343"/>
          <w:kern w:val="0"/>
        </w:rPr>
        <w:t xml:space="preserve"> different</w:t>
      </w:r>
      <w:r>
        <w:rPr>
          <w:rFonts w:asciiTheme="minorEastAsia" w:hAnsiTheme="minorEastAsia" w:cs="宋体"/>
          <w:color w:val="434343"/>
          <w:kern w:val="0"/>
        </w:rPr>
        <w:t xml:space="preserve"> between </w:t>
      </w:r>
      <w:proofErr w:type="spellStart"/>
      <w:r w:rsidR="00932F84" w:rsidRPr="00932F84">
        <w:rPr>
          <w:rFonts w:asciiTheme="minorEastAsia" w:hAnsiTheme="minorEastAsia" w:cs="宋体"/>
          <w:color w:val="434343"/>
          <w:kern w:val="0"/>
        </w:rPr>
        <w:t>Cstring</w:t>
      </w:r>
      <w:proofErr w:type="spellEnd"/>
      <w:r w:rsidR="00932F84"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>
        <w:rPr>
          <w:rFonts w:asciiTheme="minorEastAsia" w:hAnsiTheme="minorEastAsia" w:cs="宋体" w:hint="eastAsia"/>
          <w:color w:val="434343"/>
          <w:kern w:val="0"/>
        </w:rPr>
        <w:t>and</w:t>
      </w:r>
      <w:r w:rsidR="00932F84"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proofErr w:type="spellStart"/>
      <w:r w:rsidR="00932F84" w:rsidRPr="00932F84">
        <w:rPr>
          <w:rFonts w:asciiTheme="minorEastAsia" w:hAnsiTheme="minorEastAsia" w:cs="宋体"/>
          <w:color w:val="434343"/>
          <w:kern w:val="0"/>
        </w:rPr>
        <w:t>NSString</w:t>
      </w:r>
      <w:proofErr w:type="spellEnd"/>
    </w:p>
    <w:p w14:paraId="5FA0D5DB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 xml:space="preserve">// </w:t>
      </w:r>
      <w:proofErr w:type="spellStart"/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Cstring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>char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*foo</w:t>
      </w:r>
    </w:p>
    <w:p w14:paraId="38390EB9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//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NSString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r w:rsidRPr="00932F84">
        <w:rPr>
          <w:rFonts w:asciiTheme="minorEastAsia" w:hAnsiTheme="minorEastAsia" w:cs="宋体" w:hint="eastAsia"/>
          <w:color w:val="434343"/>
          <w:kern w:val="0"/>
        </w:rPr>
        <w:t> </w:t>
      </w:r>
      <w:r w:rsidRPr="00932F84">
        <w:rPr>
          <w:rFonts w:asciiTheme="minorEastAsia" w:hAnsiTheme="minorEastAsia" w:cs="宋体"/>
          <w:color w:val="434343"/>
          <w:kern w:val="0"/>
        </w:rPr>
        <w:t xml:space="preserve">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NSString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 xml:space="preserve"> *bar</w:t>
      </w:r>
    </w:p>
    <w:p w14:paraId="7FF692B7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foo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= "this is a C string"</w:t>
      </w:r>
    </w:p>
    <w:p w14:paraId="31676992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 w:rsidRPr="00932F84">
        <w:rPr>
          <w:rFonts w:asciiTheme="minorEastAsia" w:hAnsiTheme="minorEastAsia" w:cs="宋体"/>
          <w:color w:val="434343"/>
          <w:kern w:val="0"/>
        </w:rPr>
        <w:t>bar</w:t>
      </w:r>
      <w:proofErr w:type="gramEnd"/>
      <w:r w:rsidRPr="00932F84">
        <w:rPr>
          <w:rFonts w:asciiTheme="minorEastAsia" w:hAnsiTheme="minorEastAsia" w:cs="宋体"/>
          <w:color w:val="434343"/>
          <w:kern w:val="0"/>
        </w:rPr>
        <w:t xml:space="preserve"> = @"this is a </w:t>
      </w:r>
      <w:proofErr w:type="spellStart"/>
      <w:r w:rsidRPr="00932F84">
        <w:rPr>
          <w:rFonts w:asciiTheme="minorEastAsia" w:hAnsiTheme="minorEastAsia" w:cs="宋体"/>
          <w:color w:val="434343"/>
          <w:kern w:val="0"/>
        </w:rPr>
        <w:t>NSString</w:t>
      </w:r>
      <w:proofErr w:type="spellEnd"/>
      <w:r w:rsidRPr="00932F84">
        <w:rPr>
          <w:rFonts w:asciiTheme="minorEastAsia" w:hAnsiTheme="minorEastAsia" w:cs="宋体"/>
          <w:color w:val="434343"/>
          <w:kern w:val="0"/>
        </w:rPr>
        <w:t>"</w:t>
      </w:r>
    </w:p>
    <w:p w14:paraId="6749DFE0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932F84">
        <w:rPr>
          <w:rFonts w:asciiTheme="minorEastAsia" w:hAnsiTheme="minorEastAsia" w:cs="宋体"/>
          <w:color w:val="434343"/>
          <w:kern w:val="0"/>
        </w:rPr>
        <w:t>example</w:t>
      </w:r>
      <w:r w:rsidRPr="00932F84">
        <w:rPr>
          <w:rFonts w:asciiTheme="minorEastAsia" w:hAnsiTheme="minorEastAsia" w:cs="宋体" w:hint="eastAsia"/>
          <w:color w:val="434343"/>
          <w:kern w:val="0"/>
        </w:rPr>
        <w:t>：</w:t>
      </w:r>
    </w:p>
    <w:p w14:paraId="66FD7188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</w:rPr>
      </w:pPr>
    </w:p>
    <w:p w14:paraId="23F962FF" w14:textId="77777777" w:rsidR="00932F84" w:rsidRPr="00932F84" w:rsidRDefault="00932F84" w:rsidP="00932F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spellStart"/>
      <w:r w:rsidRPr="00932F84">
        <w:rPr>
          <w:rFonts w:asciiTheme="minorEastAsia" w:hAnsiTheme="minorEastAsia" w:cs="Consolas Bold"/>
          <w:b/>
          <w:bCs/>
          <w:color w:val="0A5287"/>
          <w:kern w:val="0"/>
        </w:rPr>
        <w:t>NSDate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 *now;  </w:t>
      </w:r>
    </w:p>
    <w:p w14:paraId="31579C64" w14:textId="77777777" w:rsidR="00932F84" w:rsidRPr="00932F84" w:rsidRDefault="00932F84" w:rsidP="00932F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proofErr w:type="gramStart"/>
      <w:r w:rsidRPr="00932F84">
        <w:rPr>
          <w:rFonts w:asciiTheme="minorEastAsia" w:hAnsiTheme="minorEastAsia" w:cs="Consolas"/>
          <w:color w:val="4A4A4A"/>
          <w:kern w:val="0"/>
        </w:rPr>
        <w:t>now</w:t>
      </w:r>
      <w:proofErr w:type="gramEnd"/>
      <w:r w:rsidRPr="00932F84">
        <w:rPr>
          <w:rFonts w:asciiTheme="minorEastAsia" w:hAnsiTheme="minorEastAsia" w:cs="Consolas"/>
          <w:color w:val="4A4A4A"/>
          <w:kern w:val="0"/>
        </w:rPr>
        <w:t> = [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NSDate</w:t>
      </w:r>
      <w:proofErr w:type="spellEnd"/>
      <w:r w:rsidRPr="00932F84">
        <w:rPr>
          <w:rFonts w:asciiTheme="minorEastAsia" w:hAnsiTheme="minorEastAsia" w:cs="Consolas"/>
          <w:color w:val="D20005"/>
          <w:kern w:val="0"/>
        </w:rPr>
        <w:t> date</w:t>
      </w:r>
      <w:r w:rsidRPr="00932F84">
        <w:rPr>
          <w:rFonts w:asciiTheme="minorEastAsia" w:hAnsiTheme="minorEastAsia" w:cs="Consolas"/>
          <w:color w:val="4A4A4A"/>
          <w:kern w:val="0"/>
        </w:rPr>
        <w:t>];  </w:t>
      </w:r>
    </w:p>
    <w:p w14:paraId="0917744F" w14:textId="77777777" w:rsidR="00932F84" w:rsidRPr="00932F84" w:rsidRDefault="00932F84" w:rsidP="00932F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932F84">
        <w:rPr>
          <w:rFonts w:asciiTheme="minorEastAsia" w:hAnsiTheme="minorEastAsia" w:cs="Consolas"/>
          <w:color w:val="4A4A4A"/>
          <w:kern w:val="0"/>
        </w:rPr>
        <w:t>-(</w:t>
      </w:r>
      <w:proofErr w:type="gramStart"/>
      <w:r w:rsidRPr="00932F84">
        <w:rPr>
          <w:rFonts w:asciiTheme="minorEastAsia" w:hAnsiTheme="minorEastAsia" w:cs="Consolas Bold"/>
          <w:b/>
          <w:bCs/>
          <w:color w:val="0A5287"/>
          <w:kern w:val="0"/>
        </w:rPr>
        <w:t>id</w:t>
      </w:r>
      <w:proofErr w:type="gramEnd"/>
      <w:r w:rsidRPr="00932F84">
        <w:rPr>
          <w:rFonts w:asciiTheme="minorEastAsia" w:hAnsiTheme="minorEastAsia" w:cs="Consolas"/>
          <w:color w:val="4A4A4A"/>
          <w:kern w:val="0"/>
        </w:rPr>
        <w:t>)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dateByAddingTimeInterval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:(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NSTimeInterval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)interval  </w:t>
      </w:r>
    </w:p>
    <w:p w14:paraId="63D5B537" w14:textId="77777777" w:rsidR="00932F84" w:rsidRPr="00932F84" w:rsidRDefault="00932F84" w:rsidP="00932F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Theme="minorEastAsia" w:hAnsiTheme="minorEastAsia" w:cs="Consolas"/>
          <w:color w:val="4A4A4A"/>
          <w:kern w:val="0"/>
        </w:rPr>
      </w:pPr>
      <w:r w:rsidRPr="00932F84">
        <w:rPr>
          <w:rFonts w:asciiTheme="minorEastAsia" w:hAnsiTheme="minorEastAsia" w:cs="Consolas"/>
          <w:color w:val="4A4A4A"/>
          <w:kern w:val="0"/>
        </w:rPr>
        <w:t>-(</w:t>
      </w:r>
      <w:proofErr w:type="spellStart"/>
      <w:proofErr w:type="gramStart"/>
      <w:r w:rsidRPr="00932F84">
        <w:rPr>
          <w:rFonts w:asciiTheme="minorEastAsia" w:hAnsiTheme="minorEastAsia" w:cs="Consolas"/>
          <w:color w:val="4A4A4A"/>
          <w:kern w:val="0"/>
        </w:rPr>
        <w:t>NSTimeInterval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)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timeIntervalSinceDate</w:t>
      </w:r>
      <w:proofErr w:type="spellEnd"/>
      <w:proofErr w:type="gramEnd"/>
      <w:r w:rsidRPr="00932F84">
        <w:rPr>
          <w:rFonts w:asciiTheme="minorEastAsia" w:hAnsiTheme="minorEastAsia" w:cs="Consolas"/>
          <w:color w:val="4A4A4A"/>
          <w:kern w:val="0"/>
        </w:rPr>
        <w:t>:(</w:t>
      </w:r>
      <w:proofErr w:type="spellStart"/>
      <w:r w:rsidRPr="00932F84">
        <w:rPr>
          <w:rFonts w:asciiTheme="minorEastAsia" w:hAnsiTheme="minorEastAsia" w:cs="Consolas"/>
          <w:color w:val="4A4A4A"/>
          <w:kern w:val="0"/>
        </w:rPr>
        <w:t>NSDate</w:t>
      </w:r>
      <w:proofErr w:type="spellEnd"/>
      <w:r w:rsidRPr="00932F84">
        <w:rPr>
          <w:rFonts w:asciiTheme="minorEastAsia" w:hAnsiTheme="minorEastAsia" w:cs="Consolas"/>
          <w:color w:val="4A4A4A"/>
          <w:kern w:val="0"/>
        </w:rPr>
        <w:t>*)another Date  </w:t>
      </w:r>
    </w:p>
    <w:p w14:paraId="1895F9DE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</w:p>
    <w:p w14:paraId="4C9F68EE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</w:p>
    <w:p w14:paraId="14352929" w14:textId="77777777" w:rsidR="00932F84" w:rsidRPr="00932F84" w:rsidRDefault="00932F84" w:rsidP="00932F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bookmarkStart w:id="0" w:name="_GoBack"/>
      <w:bookmarkEnd w:id="0"/>
      <w:r w:rsidRPr="00932F84">
        <w:rPr>
          <w:rFonts w:asciiTheme="minorEastAsia" w:hAnsiTheme="minorEastAsia" w:cs="宋体" w:hint="eastAsia"/>
          <w:color w:val="434343"/>
          <w:kern w:val="0"/>
        </w:rPr>
        <w:t> </w:t>
      </w:r>
    </w:p>
    <w:p w14:paraId="5678D8DE" w14:textId="77777777" w:rsidR="00A84C21" w:rsidRDefault="00A84C21"/>
    <w:sectPr w:rsidR="00A84C21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21"/>
    <w:rsid w:val="00072E06"/>
    <w:rsid w:val="00604094"/>
    <w:rsid w:val="00932F84"/>
    <w:rsid w:val="00A84C21"/>
    <w:rsid w:val="00D77956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32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1428</Characters>
  <Application>Microsoft Macintosh Word</Application>
  <DocSecurity>0</DocSecurity>
  <Lines>11</Lines>
  <Paragraphs>3</Paragraphs>
  <ScaleCrop>false</ScaleCrop>
  <Company>intelligent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3</cp:revision>
  <dcterms:created xsi:type="dcterms:W3CDTF">2017-03-27T14:53:00Z</dcterms:created>
  <dcterms:modified xsi:type="dcterms:W3CDTF">2017-03-27T15:46:00Z</dcterms:modified>
</cp:coreProperties>
</file>