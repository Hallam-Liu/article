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434343"/>
          <w:kern w:val="0"/>
          <w:sz w:val="30"/>
          <w:szCs w:val="30"/>
        </w:rPr>
      </w:pPr>
      <w:r>
        <w:rPr>
          <w:rFonts w:ascii="微软雅黑" w:eastAsia="微软雅黑" w:cs="微软雅黑" w:hint="eastAsia"/>
          <w:color w:val="434343"/>
          <w:kern w:val="0"/>
          <w:sz w:val="30"/>
          <w:szCs w:val="30"/>
        </w:rPr>
        <w:tab/>
      </w:r>
      <w:r>
        <w:rPr>
          <w:rFonts w:ascii="微软雅黑" w:eastAsia="微软雅黑" w:cs="微软雅黑" w:hint="eastAsia"/>
          <w:color w:val="434343"/>
          <w:kern w:val="0"/>
          <w:sz w:val="30"/>
          <w:szCs w:val="30"/>
        </w:rPr>
        <w:tab/>
      </w:r>
      <w:r>
        <w:rPr>
          <w:rFonts w:ascii="微软雅黑" w:eastAsia="微软雅黑" w:cs="微软雅黑" w:hint="eastAsia"/>
          <w:color w:val="434343"/>
          <w:kern w:val="0"/>
          <w:sz w:val="30"/>
          <w:szCs w:val="30"/>
        </w:rPr>
        <w:tab/>
      </w:r>
      <w:r>
        <w:rPr>
          <w:rFonts w:ascii="微软雅黑" w:eastAsia="微软雅黑" w:cs="微软雅黑" w:hint="eastAsia"/>
          <w:color w:val="434343"/>
          <w:kern w:val="0"/>
          <w:sz w:val="30"/>
          <w:szCs w:val="30"/>
        </w:rPr>
        <w:tab/>
        <w:t>C++ Note 1</w:t>
      </w:r>
    </w:p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cs="微软雅黑"/>
          <w:color w:val="434343"/>
          <w:kern w:val="0"/>
          <w:sz w:val="30"/>
          <w:szCs w:val="30"/>
        </w:rPr>
        <w:t>C++ pass the direct parameter to the function, there are two ways, directly parameter and referred parameter.</w:t>
      </w:r>
    </w:p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434343"/>
          <w:kern w:val="0"/>
        </w:rPr>
      </w:pPr>
      <w:r>
        <w:rPr>
          <w:rFonts w:ascii="微软雅黑" w:eastAsia="微软雅黑" w:cs="微软雅黑"/>
          <w:color w:val="434343"/>
          <w:kern w:val="0"/>
          <w:sz w:val="30"/>
          <w:szCs w:val="30"/>
        </w:rPr>
        <w:t>1</w:t>
      </w:r>
      <w:r>
        <w:rPr>
          <w:rFonts w:ascii="微软雅黑" w:eastAsia="微软雅黑" w:cs="微软雅黑" w:hint="eastAsia"/>
          <w:color w:val="434343"/>
          <w:kern w:val="0"/>
          <w:sz w:val="30"/>
          <w:szCs w:val="30"/>
        </w:rPr>
        <w:t>：</w:t>
      </w:r>
      <w:bookmarkStart w:id="0" w:name="_GoBack"/>
      <w:bookmarkEnd w:id="0"/>
    </w:p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C67017" w:rsidRDefault="00C67017" w:rsidP="00C6701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6D6D6D"/>
          <w:kern w:val="0"/>
        </w:rPr>
        <w:t>#</w:t>
      </w:r>
      <w:proofErr w:type="gramStart"/>
      <w:r>
        <w:rPr>
          <w:rFonts w:ascii="Consolas" w:eastAsia="微软雅黑" w:hAnsi="Consolas" w:cs="Consolas"/>
          <w:color w:val="6D6D6D"/>
          <w:kern w:val="0"/>
        </w:rPr>
        <w:t>include</w:t>
      </w:r>
      <w:proofErr w:type="gramEnd"/>
      <w:r>
        <w:rPr>
          <w:rFonts w:ascii="Consolas" w:eastAsia="微软雅黑" w:hAnsi="Consolas" w:cs="Consolas"/>
          <w:color w:val="6D6D6D"/>
          <w:kern w:val="0"/>
        </w:rPr>
        <w:t> &lt;</w:t>
      </w:r>
      <w:proofErr w:type="spellStart"/>
      <w:r>
        <w:rPr>
          <w:rFonts w:ascii="Consolas" w:eastAsia="微软雅黑" w:hAnsi="Consolas" w:cs="Consolas"/>
          <w:color w:val="6D6D6D"/>
          <w:kern w:val="0"/>
        </w:rPr>
        <w:t>iostream</w:t>
      </w:r>
      <w:proofErr w:type="spellEnd"/>
      <w:r>
        <w:rPr>
          <w:rFonts w:ascii="Consolas" w:eastAsia="微软雅黑" w:hAnsi="Consolas" w:cs="Consolas"/>
          <w:color w:val="6D6D6D"/>
          <w:kern w:val="0"/>
        </w:rPr>
        <w:t>&gt;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C67017" w:rsidRDefault="00C67017" w:rsidP="00C6701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using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namespace</w:t>
      </w:r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std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C67017" w:rsidRDefault="00C67017" w:rsidP="00C6701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C67017" w:rsidRDefault="00C67017" w:rsidP="00C6701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277B45"/>
          <w:kern w:val="0"/>
        </w:rPr>
        <w:t>int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addition (</w:t>
      </w:r>
      <w:proofErr w:type="spellStart"/>
      <w:r>
        <w:rPr>
          <w:rFonts w:ascii="Consolas Bold" w:eastAsia="微软雅黑" w:hAnsi="Consolas Bold" w:cs="Consolas Bold"/>
          <w:b/>
          <w:bCs/>
          <w:color w:val="277B45"/>
          <w:kern w:val="0"/>
        </w:rPr>
        <w:t>int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a, </w:t>
      </w:r>
      <w:proofErr w:type="spellStart"/>
      <w:r>
        <w:rPr>
          <w:rFonts w:ascii="Consolas Bold" w:eastAsia="微软雅黑" w:hAnsi="Consolas Bold" w:cs="Consolas Bold"/>
          <w:b/>
          <w:bCs/>
          <w:color w:val="277B45"/>
          <w:kern w:val="0"/>
        </w:rPr>
        <w:t>int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b)  </w:t>
      </w:r>
    </w:p>
    <w:p w:rsidR="00C67017" w:rsidRDefault="00C67017" w:rsidP="00C6701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{  </w:t>
      </w:r>
      <w:proofErr w:type="gramEnd"/>
    </w:p>
    <w:p w:rsidR="00C67017" w:rsidRDefault="00C67017" w:rsidP="00C6701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277B45"/>
          <w:kern w:val="0"/>
        </w:rPr>
        <w:t>int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r;  </w:t>
      </w:r>
    </w:p>
    <w:p w:rsidR="00C67017" w:rsidRDefault="00C67017" w:rsidP="00C6701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r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=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a+b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C67017" w:rsidRDefault="00C67017" w:rsidP="00C6701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r;  </w:t>
      </w:r>
    </w:p>
    <w:p w:rsidR="00C67017" w:rsidRDefault="00C67017" w:rsidP="00C6701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C67017" w:rsidRDefault="00C67017" w:rsidP="00C6701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C67017" w:rsidRDefault="00C67017" w:rsidP="00C6701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277B45"/>
          <w:kern w:val="0"/>
        </w:rPr>
        <w:t>int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main ()  </w:t>
      </w:r>
    </w:p>
    <w:p w:rsidR="00C67017" w:rsidRDefault="00C67017" w:rsidP="00C6701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{  </w:t>
      </w:r>
      <w:proofErr w:type="gramEnd"/>
    </w:p>
    <w:p w:rsidR="00C67017" w:rsidRDefault="00C67017" w:rsidP="00C6701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277B45"/>
          <w:kern w:val="0"/>
        </w:rPr>
        <w:t>int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z;  </w:t>
      </w:r>
    </w:p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C67017" w:rsidRDefault="00C67017" w:rsidP="00C6701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277B45"/>
          <w:kern w:val="0"/>
        </w:rPr>
        <w:t>int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x = 5, y = 3;  </w:t>
      </w:r>
    </w:p>
    <w:p w:rsidR="00C67017" w:rsidRDefault="00C67017" w:rsidP="00C6701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z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= addition 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x,y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);  </w:t>
      </w:r>
    </w:p>
    <w:p w:rsidR="00C67017" w:rsidRDefault="00C67017" w:rsidP="00C67017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cout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&lt;&lt; </w:t>
      </w:r>
      <w:r>
        <w:rPr>
          <w:rFonts w:ascii="Consolas" w:eastAsia="微软雅黑" w:hAnsi="Consolas" w:cs="Consolas"/>
          <w:color w:val="0000FF"/>
          <w:kern w:val="0"/>
        </w:rPr>
        <w:t>"The result is "</w:t>
      </w:r>
      <w:r>
        <w:rPr>
          <w:rFonts w:ascii="Consolas" w:eastAsia="微软雅黑" w:hAnsi="Consolas" w:cs="Consolas"/>
          <w:color w:val="4A4A4A"/>
          <w:kern w:val="0"/>
        </w:rPr>
        <w:t> &lt;&lt; z;  </w:t>
      </w:r>
    </w:p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Output</w:t>
      </w:r>
      <w:proofErr w:type="gram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: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8</w:t>
      </w:r>
      <w:proofErr w:type="gramEnd"/>
    </w:p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This way would not change the value of x and y after executing the function</w:t>
      </w:r>
    </w:p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C67017" w:rsidRDefault="00C67017" w:rsidP="00C6701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6D6D6D"/>
          <w:kern w:val="0"/>
        </w:rPr>
        <w:t>#</w:t>
      </w:r>
      <w:proofErr w:type="gramStart"/>
      <w:r>
        <w:rPr>
          <w:rFonts w:ascii="Consolas" w:eastAsia="微软雅黑" w:hAnsi="Consolas" w:cs="Consolas"/>
          <w:color w:val="6D6D6D"/>
          <w:kern w:val="0"/>
        </w:rPr>
        <w:t>include</w:t>
      </w:r>
      <w:proofErr w:type="gramEnd"/>
      <w:r>
        <w:rPr>
          <w:rFonts w:ascii="Consolas" w:eastAsia="微软雅黑" w:hAnsi="Consolas" w:cs="Consolas"/>
          <w:color w:val="6D6D6D"/>
          <w:kern w:val="0"/>
        </w:rPr>
        <w:t> &lt;</w:t>
      </w:r>
      <w:proofErr w:type="spellStart"/>
      <w:r>
        <w:rPr>
          <w:rFonts w:ascii="Consolas" w:eastAsia="微软雅黑" w:hAnsi="Consolas" w:cs="Consolas"/>
          <w:color w:val="6D6D6D"/>
          <w:kern w:val="0"/>
        </w:rPr>
        <w:t>iostream</w:t>
      </w:r>
      <w:proofErr w:type="spellEnd"/>
      <w:r>
        <w:rPr>
          <w:rFonts w:ascii="Consolas" w:eastAsia="微软雅黑" w:hAnsi="Consolas" w:cs="Consolas"/>
          <w:color w:val="6D6D6D"/>
          <w:kern w:val="0"/>
        </w:rPr>
        <w:t>&gt;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C67017" w:rsidRDefault="00C67017" w:rsidP="00C6701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using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namespace</w:t>
      </w:r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std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C67017" w:rsidRDefault="00C67017" w:rsidP="00C6701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C67017" w:rsidRDefault="00C67017" w:rsidP="00C6701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void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duplicate (</w:t>
      </w:r>
      <w:proofErr w:type="spellStart"/>
      <w:r>
        <w:rPr>
          <w:rFonts w:ascii="Consolas Bold" w:eastAsia="微软雅黑" w:hAnsi="Consolas Bold" w:cs="Consolas Bold"/>
          <w:b/>
          <w:bCs/>
          <w:color w:val="277B45"/>
          <w:kern w:val="0"/>
        </w:rPr>
        <w:t>int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a, </w:t>
      </w:r>
      <w:proofErr w:type="spellStart"/>
      <w:r>
        <w:rPr>
          <w:rFonts w:ascii="Consolas Bold" w:eastAsia="微软雅黑" w:hAnsi="Consolas Bold" w:cs="Consolas Bold"/>
          <w:b/>
          <w:bCs/>
          <w:color w:val="277B45"/>
          <w:kern w:val="0"/>
        </w:rPr>
        <w:t>int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b, </w:t>
      </w:r>
      <w:proofErr w:type="spellStart"/>
      <w:r>
        <w:rPr>
          <w:rFonts w:ascii="Consolas Bold" w:eastAsia="微软雅黑" w:hAnsi="Consolas Bold" w:cs="Consolas Bold"/>
          <w:b/>
          <w:bCs/>
          <w:color w:val="277B45"/>
          <w:kern w:val="0"/>
        </w:rPr>
        <w:t>int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c)  </w:t>
      </w:r>
    </w:p>
    <w:p w:rsidR="00C67017" w:rsidRDefault="00C67017" w:rsidP="00C6701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{  </w:t>
      </w:r>
      <w:proofErr w:type="gramEnd"/>
    </w:p>
    <w:p w:rsidR="00C67017" w:rsidRDefault="00C67017" w:rsidP="00C6701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a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*=2;  </w:t>
      </w:r>
    </w:p>
    <w:p w:rsidR="00C67017" w:rsidRDefault="00C67017" w:rsidP="00C6701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b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*=2;  </w:t>
      </w:r>
    </w:p>
    <w:p w:rsidR="00C67017" w:rsidRDefault="00C67017" w:rsidP="00C6701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*=2;  </w:t>
      </w:r>
    </w:p>
    <w:p w:rsidR="00C67017" w:rsidRDefault="00C67017" w:rsidP="00C6701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C67017" w:rsidRDefault="00C67017" w:rsidP="00C6701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C67017" w:rsidRDefault="00C67017" w:rsidP="00C6701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277B45"/>
          <w:kern w:val="0"/>
        </w:rPr>
        <w:t>int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main ()  </w:t>
      </w:r>
    </w:p>
    <w:p w:rsidR="00C67017" w:rsidRDefault="00C67017" w:rsidP="00C6701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{  </w:t>
      </w:r>
      <w:proofErr w:type="gramEnd"/>
    </w:p>
    <w:p w:rsidR="00C67017" w:rsidRDefault="00C67017" w:rsidP="00C6701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277B45"/>
          <w:kern w:val="0"/>
        </w:rPr>
        <w:t>int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x=1, y=3, z=7;  </w:t>
      </w:r>
    </w:p>
    <w:p w:rsidR="00C67017" w:rsidRDefault="00C67017" w:rsidP="00C6701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lastRenderedPageBreak/>
        <w:t>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duplicate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(x, y, z);  </w:t>
      </w:r>
    </w:p>
    <w:p w:rsidR="00C67017" w:rsidRDefault="00C67017" w:rsidP="00C6701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cout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&lt;&lt; </w:t>
      </w:r>
      <w:r>
        <w:rPr>
          <w:rFonts w:ascii="Consolas" w:eastAsia="微软雅黑" w:hAnsi="Consolas" w:cs="Consolas"/>
          <w:color w:val="0000FF"/>
          <w:kern w:val="0"/>
        </w:rPr>
        <w:t>"x="</w:t>
      </w:r>
      <w:r>
        <w:rPr>
          <w:rFonts w:ascii="Consolas" w:eastAsia="微软雅黑" w:hAnsi="Consolas" w:cs="Consolas"/>
          <w:color w:val="4A4A4A"/>
          <w:kern w:val="0"/>
        </w:rPr>
        <w:t> &lt;&lt; x &lt;&lt; </w:t>
      </w:r>
      <w:r>
        <w:rPr>
          <w:rFonts w:ascii="Consolas" w:eastAsia="微软雅黑" w:hAnsi="Consolas" w:cs="Consolas"/>
          <w:color w:val="0000FF"/>
          <w:kern w:val="0"/>
        </w:rPr>
        <w:t>", y="</w:t>
      </w:r>
      <w:r>
        <w:rPr>
          <w:rFonts w:ascii="Consolas" w:eastAsia="微软雅黑" w:hAnsi="Consolas" w:cs="Consolas"/>
          <w:color w:val="4A4A4A"/>
          <w:kern w:val="0"/>
        </w:rPr>
        <w:t> &lt;&lt; y &lt;&lt; </w:t>
      </w:r>
      <w:r>
        <w:rPr>
          <w:rFonts w:ascii="Consolas" w:eastAsia="微软雅黑" w:hAnsi="Consolas" w:cs="Consolas"/>
          <w:color w:val="0000FF"/>
          <w:kern w:val="0"/>
        </w:rPr>
        <w:t>", z="</w:t>
      </w:r>
      <w:r>
        <w:rPr>
          <w:rFonts w:ascii="Consolas" w:eastAsia="微软雅黑" w:hAnsi="Consolas" w:cs="Consolas"/>
          <w:color w:val="4A4A4A"/>
          <w:kern w:val="0"/>
        </w:rPr>
        <w:t> &lt;&lt; z;  </w:t>
      </w:r>
    </w:p>
    <w:p w:rsidR="00C67017" w:rsidRDefault="00C67017" w:rsidP="00C6701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0;  </w:t>
      </w:r>
    </w:p>
    <w:p w:rsidR="00C67017" w:rsidRDefault="00C67017" w:rsidP="00C67017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If use the reference way to pass parameter.</w:t>
      </w:r>
    </w:p>
    <w:p w:rsidR="00C67017" w:rsidRDefault="00C67017" w:rsidP="00C67017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6D6D6D"/>
          <w:kern w:val="0"/>
        </w:rPr>
        <w:t>#</w:t>
      </w:r>
      <w:proofErr w:type="gramStart"/>
      <w:r>
        <w:rPr>
          <w:rFonts w:ascii="Consolas" w:eastAsia="微软雅黑" w:hAnsi="Consolas" w:cs="Consolas"/>
          <w:color w:val="6D6D6D"/>
          <w:kern w:val="0"/>
        </w:rPr>
        <w:t>include</w:t>
      </w:r>
      <w:proofErr w:type="gramEnd"/>
      <w:r>
        <w:rPr>
          <w:rFonts w:ascii="Consolas" w:eastAsia="微软雅黑" w:hAnsi="Consolas" w:cs="Consolas"/>
          <w:color w:val="6D6D6D"/>
          <w:kern w:val="0"/>
        </w:rPr>
        <w:t> &lt;</w:t>
      </w:r>
      <w:proofErr w:type="spellStart"/>
      <w:r>
        <w:rPr>
          <w:rFonts w:ascii="Consolas" w:eastAsia="微软雅黑" w:hAnsi="Consolas" w:cs="Consolas"/>
          <w:color w:val="6D6D6D"/>
          <w:kern w:val="0"/>
        </w:rPr>
        <w:t>iostream</w:t>
      </w:r>
      <w:proofErr w:type="spellEnd"/>
      <w:r>
        <w:rPr>
          <w:rFonts w:ascii="Consolas" w:eastAsia="微软雅黑" w:hAnsi="Consolas" w:cs="Consolas"/>
          <w:color w:val="6D6D6D"/>
          <w:kern w:val="0"/>
        </w:rPr>
        <w:t>&gt;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C67017" w:rsidRDefault="00C67017" w:rsidP="00C67017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using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namespace</w:t>
      </w:r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std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C67017" w:rsidRDefault="00C67017" w:rsidP="00C67017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C67017" w:rsidRDefault="00C67017" w:rsidP="00C67017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void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duplicate (</w:t>
      </w:r>
      <w:proofErr w:type="spellStart"/>
      <w:r>
        <w:rPr>
          <w:rFonts w:ascii="Consolas Bold" w:eastAsia="微软雅黑" w:hAnsi="Consolas Bold" w:cs="Consolas Bold"/>
          <w:b/>
          <w:bCs/>
          <w:color w:val="277B45"/>
          <w:kern w:val="0"/>
        </w:rPr>
        <w:t>int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&amp; a, </w:t>
      </w:r>
      <w:proofErr w:type="spellStart"/>
      <w:r>
        <w:rPr>
          <w:rFonts w:ascii="Consolas Bold" w:eastAsia="微软雅黑" w:hAnsi="Consolas Bold" w:cs="Consolas Bold"/>
          <w:b/>
          <w:bCs/>
          <w:color w:val="277B45"/>
          <w:kern w:val="0"/>
        </w:rPr>
        <w:t>int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&amp; b, </w:t>
      </w:r>
      <w:proofErr w:type="spellStart"/>
      <w:r>
        <w:rPr>
          <w:rFonts w:ascii="Consolas Bold" w:eastAsia="微软雅黑" w:hAnsi="Consolas Bold" w:cs="Consolas Bold"/>
          <w:b/>
          <w:bCs/>
          <w:color w:val="277B45"/>
          <w:kern w:val="0"/>
        </w:rPr>
        <w:t>int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&amp; c)  </w:t>
      </w:r>
    </w:p>
    <w:p w:rsidR="00C67017" w:rsidRDefault="00C67017" w:rsidP="00C67017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{  </w:t>
      </w:r>
      <w:proofErr w:type="gramEnd"/>
    </w:p>
    <w:p w:rsidR="00C67017" w:rsidRDefault="00C67017" w:rsidP="00C67017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a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*=2;  </w:t>
      </w:r>
    </w:p>
    <w:p w:rsidR="00C67017" w:rsidRDefault="00C67017" w:rsidP="00C67017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b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*=2;  </w:t>
      </w:r>
    </w:p>
    <w:p w:rsidR="00C67017" w:rsidRDefault="00C67017" w:rsidP="00C67017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*=2;  </w:t>
      </w:r>
    </w:p>
    <w:p w:rsidR="00C67017" w:rsidRDefault="00C67017" w:rsidP="00C67017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C67017" w:rsidRDefault="00C67017" w:rsidP="00C67017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C67017" w:rsidRDefault="00C67017" w:rsidP="00C67017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277B45"/>
          <w:kern w:val="0"/>
        </w:rPr>
        <w:t>int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main ()  </w:t>
      </w:r>
    </w:p>
    <w:p w:rsidR="00C67017" w:rsidRDefault="00C67017" w:rsidP="00C67017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{  </w:t>
      </w:r>
      <w:proofErr w:type="gramEnd"/>
    </w:p>
    <w:p w:rsidR="00C67017" w:rsidRDefault="00C67017" w:rsidP="00C67017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277B45"/>
          <w:kern w:val="0"/>
        </w:rPr>
        <w:t>int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x=1, y=3, z=7;  </w:t>
      </w:r>
    </w:p>
    <w:p w:rsidR="00C67017" w:rsidRDefault="00C67017" w:rsidP="00C67017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duplicate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(x, y, z);  </w:t>
      </w:r>
    </w:p>
    <w:p w:rsidR="00C67017" w:rsidRDefault="00C67017" w:rsidP="00C67017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cout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&lt;&lt; </w:t>
      </w:r>
      <w:r>
        <w:rPr>
          <w:rFonts w:ascii="Consolas" w:eastAsia="微软雅黑" w:hAnsi="Consolas" w:cs="Consolas"/>
          <w:color w:val="0000FF"/>
          <w:kern w:val="0"/>
        </w:rPr>
        <w:t>"x="</w:t>
      </w:r>
      <w:r>
        <w:rPr>
          <w:rFonts w:ascii="Consolas" w:eastAsia="微软雅黑" w:hAnsi="Consolas" w:cs="Consolas"/>
          <w:color w:val="4A4A4A"/>
          <w:kern w:val="0"/>
        </w:rPr>
        <w:t> &lt;&lt; x &lt;&lt; </w:t>
      </w:r>
      <w:r>
        <w:rPr>
          <w:rFonts w:ascii="Consolas" w:eastAsia="微软雅黑" w:hAnsi="Consolas" w:cs="Consolas"/>
          <w:color w:val="0000FF"/>
          <w:kern w:val="0"/>
        </w:rPr>
        <w:t>", y="</w:t>
      </w:r>
      <w:r>
        <w:rPr>
          <w:rFonts w:ascii="Consolas" w:eastAsia="微软雅黑" w:hAnsi="Consolas" w:cs="Consolas"/>
          <w:color w:val="4A4A4A"/>
          <w:kern w:val="0"/>
        </w:rPr>
        <w:t> &lt;&lt; y &lt;&lt; </w:t>
      </w:r>
      <w:r>
        <w:rPr>
          <w:rFonts w:ascii="Consolas" w:eastAsia="微软雅黑" w:hAnsi="Consolas" w:cs="Consolas"/>
          <w:color w:val="0000FF"/>
          <w:kern w:val="0"/>
        </w:rPr>
        <w:t>", z="</w:t>
      </w:r>
      <w:r>
        <w:rPr>
          <w:rFonts w:ascii="Consolas" w:eastAsia="微软雅黑" w:hAnsi="Consolas" w:cs="Consolas"/>
          <w:color w:val="4A4A4A"/>
          <w:kern w:val="0"/>
        </w:rPr>
        <w:t> &lt;&lt; z;  </w:t>
      </w:r>
    </w:p>
    <w:p w:rsidR="00C67017" w:rsidRDefault="00C67017" w:rsidP="00C67017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0;  </w:t>
      </w:r>
    </w:p>
    <w:p w:rsidR="00C67017" w:rsidRDefault="00C67017" w:rsidP="00C67017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Ou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t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put: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2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，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6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，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14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。</w:t>
      </w:r>
    </w:p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This is </w:t>
      </w:r>
      <w:proofErr w:type="gram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a</w:t>
      </w:r>
      <w:proofErr w:type="gramEnd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 </w:t>
      </w:r>
      <w:proofErr w:type="spell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int</w:t>
      </w:r>
      <w:proofErr w:type="spellEnd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 value to pass, but if there is a 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 xml:space="preserve">mixed data type, the reference way would be more </w:t>
      </w:r>
      <w:proofErr w:type="spellStart"/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effiencient</w:t>
      </w:r>
      <w:proofErr w:type="spellEnd"/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.</w:t>
      </w:r>
    </w:p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620"/>
      </w:tblGrid>
      <w:tr w:rsidR="00C67017">
        <w:tblPrEx>
          <w:tblCellMar>
            <w:top w:w="0" w:type="dxa"/>
            <w:bottom w:w="0" w:type="dxa"/>
          </w:tblCellMar>
        </w:tblPrEx>
        <w:tc>
          <w:tcPr>
            <w:tcW w:w="4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67017" w:rsidRDefault="00C67017">
            <w:pPr>
              <w:widowControl/>
              <w:autoSpaceDE w:val="0"/>
              <w:autoSpaceDN w:val="0"/>
              <w:adjustRightInd w:val="0"/>
              <w:jc w:val="right"/>
              <w:rPr>
                <w:rFonts w:ascii="Courier" w:eastAsia="微软雅黑" w:hAnsi="Courier" w:cs="Courier"/>
                <w:color w:val="8F8F8F"/>
                <w:kern w:val="0"/>
              </w:rPr>
            </w:pPr>
          </w:p>
          <w:p w:rsidR="00C67017" w:rsidRDefault="00C67017">
            <w:pPr>
              <w:widowControl/>
              <w:autoSpaceDE w:val="0"/>
              <w:autoSpaceDN w:val="0"/>
              <w:adjustRightInd w:val="0"/>
              <w:jc w:val="right"/>
              <w:rPr>
                <w:rFonts w:ascii="Courier" w:eastAsia="微软雅黑" w:hAnsi="Courier" w:cs="Courier"/>
                <w:color w:val="8F8F8F"/>
                <w:kern w:val="0"/>
              </w:rPr>
            </w:pPr>
            <w:r>
              <w:rPr>
                <w:rFonts w:ascii="Courier" w:eastAsia="微软雅黑" w:hAnsi="Courier" w:cs="Courier"/>
                <w:color w:val="8F8F8F"/>
                <w:kern w:val="0"/>
              </w:rPr>
              <w:t>3</w:t>
            </w:r>
          </w:p>
          <w:p w:rsidR="00C67017" w:rsidRDefault="00C67017">
            <w:pPr>
              <w:widowControl/>
              <w:autoSpaceDE w:val="0"/>
              <w:autoSpaceDN w:val="0"/>
              <w:adjustRightInd w:val="0"/>
              <w:jc w:val="right"/>
              <w:rPr>
                <w:rFonts w:ascii="Courier" w:eastAsia="微软雅黑" w:hAnsi="Courier" w:cs="Courier"/>
                <w:color w:val="8F8F8F"/>
                <w:kern w:val="0"/>
              </w:rPr>
            </w:pPr>
            <w:r>
              <w:rPr>
                <w:rFonts w:ascii="Courier" w:eastAsia="微软雅黑" w:hAnsi="Courier" w:cs="Courier"/>
                <w:color w:val="8F8F8F"/>
                <w:kern w:val="0"/>
              </w:rPr>
              <w:t>4</w:t>
            </w:r>
          </w:p>
        </w:tc>
        <w:tc>
          <w:tcPr>
            <w:tcW w:w="5620" w:type="dxa"/>
            <w:tcBorders>
              <w:top w:val="single" w:sz="8" w:space="0" w:color="B3B2C5"/>
              <w:left w:val="single" w:sz="8" w:space="0" w:color="B3B2C5"/>
              <w:bottom w:val="single" w:sz="8" w:space="0" w:color="B3B2C5"/>
              <w:right w:val="single" w:sz="8" w:space="0" w:color="B3B2C5"/>
            </w:tcBorders>
            <w:shd w:val="clear" w:color="auto" w:fill="EBEA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C67017" w:rsidRDefault="00C6701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="微软雅黑" w:hAnsi="Courier" w:cs="Courier"/>
                <w:color w:val="434343"/>
                <w:kern w:val="0"/>
              </w:rPr>
            </w:pPr>
            <w:proofErr w:type="gramStart"/>
            <w:r>
              <w:rPr>
                <w:rFonts w:ascii="Courier" w:eastAsia="微软雅黑" w:hAnsi="Courier" w:cs="Courier"/>
                <w:color w:val="434343"/>
                <w:kern w:val="0"/>
              </w:rPr>
              <w:t>string</w:t>
            </w:r>
            <w:proofErr w:type="gramEnd"/>
            <w:r>
              <w:rPr>
                <w:rFonts w:ascii="Courier" w:eastAsia="微软雅黑" w:hAnsi="Courier" w:cs="Courier"/>
                <w:color w:val="434343"/>
                <w:kern w:val="0"/>
              </w:rPr>
              <w:t xml:space="preserve"> concatenate (string a, string b)</w:t>
            </w:r>
          </w:p>
          <w:p w:rsidR="00C67017" w:rsidRDefault="00C6701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="微软雅黑" w:hAnsi="Courier" w:cs="Courier"/>
                <w:color w:val="434343"/>
                <w:kern w:val="0"/>
              </w:rPr>
            </w:pPr>
            <w:r>
              <w:rPr>
                <w:rFonts w:ascii="Courier" w:eastAsia="微软雅黑" w:hAnsi="Courier" w:cs="Courier"/>
                <w:color w:val="434343"/>
                <w:kern w:val="0"/>
              </w:rPr>
              <w:t>{</w:t>
            </w:r>
          </w:p>
          <w:p w:rsidR="00C67017" w:rsidRDefault="00C6701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="微软雅黑" w:hAnsi="Courier" w:cs="Courier"/>
                <w:color w:val="434343"/>
                <w:kern w:val="0"/>
              </w:rPr>
            </w:pPr>
            <w:r>
              <w:rPr>
                <w:rFonts w:ascii="Courier" w:eastAsia="微软雅黑" w:hAnsi="Courier" w:cs="Courier"/>
                <w:color w:val="434343"/>
                <w:kern w:val="0"/>
              </w:rPr>
              <w:t xml:space="preserve">  </w:t>
            </w:r>
            <w:proofErr w:type="gramStart"/>
            <w:r>
              <w:rPr>
                <w:rFonts w:ascii="Courier" w:eastAsia="微软雅黑" w:hAnsi="Courier" w:cs="Courier"/>
                <w:color w:val="0000A0"/>
                <w:kern w:val="0"/>
              </w:rPr>
              <w:t>return</w:t>
            </w:r>
            <w:proofErr w:type="gramEnd"/>
            <w:r>
              <w:rPr>
                <w:rFonts w:ascii="Courier" w:eastAsia="微软雅黑" w:hAnsi="Courier" w:cs="Courier"/>
                <w:color w:val="434343"/>
                <w:kern w:val="0"/>
              </w:rPr>
              <w:t xml:space="preserve"> </w:t>
            </w:r>
            <w:proofErr w:type="spellStart"/>
            <w:r>
              <w:rPr>
                <w:rFonts w:ascii="Courier" w:eastAsia="微软雅黑" w:hAnsi="Courier" w:cs="Courier"/>
                <w:color w:val="434343"/>
                <w:kern w:val="0"/>
              </w:rPr>
              <w:t>a+b</w:t>
            </w:r>
            <w:proofErr w:type="spellEnd"/>
            <w:r>
              <w:rPr>
                <w:rFonts w:ascii="Courier" w:eastAsia="微软雅黑" w:hAnsi="Courier" w:cs="Courier"/>
                <w:color w:val="434343"/>
                <w:kern w:val="0"/>
              </w:rPr>
              <w:t>;</w:t>
            </w:r>
          </w:p>
          <w:p w:rsidR="00C67017" w:rsidRDefault="00C6701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="微软雅黑" w:hAnsi="Courier" w:cs="Courier"/>
                <w:kern w:val="0"/>
              </w:rPr>
            </w:pPr>
            <w:r>
              <w:rPr>
                <w:rFonts w:ascii="Courier" w:eastAsia="微软雅黑" w:hAnsi="Courier" w:cs="Courier"/>
                <w:color w:val="434343"/>
                <w:kern w:val="0"/>
              </w:rPr>
              <w:t>}</w:t>
            </w:r>
          </w:p>
        </w:tc>
      </w:tr>
    </w:tbl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 w:hint="eastAsia"/>
          <w:color w:val="B3B3B3"/>
          <w:kern w:val="0"/>
          <w:sz w:val="18"/>
          <w:szCs w:val="18"/>
        </w:rPr>
      </w:pPr>
    </w:p>
    <w:p w:rsidR="00C67017" w:rsidRDefault="00C67017" w:rsidP="00C67017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string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concatenate (string&amp; a, string&amp; b)  </w:t>
      </w:r>
    </w:p>
    <w:p w:rsidR="00C67017" w:rsidRDefault="00C67017" w:rsidP="00C67017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{  </w:t>
      </w:r>
      <w:proofErr w:type="gramEnd"/>
    </w:p>
    <w:p w:rsidR="00C67017" w:rsidRDefault="00C67017" w:rsidP="00C67017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a+b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C67017" w:rsidRDefault="00C67017" w:rsidP="00C67017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And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 to fix the value changed problem, </w:t>
      </w:r>
      <w:proofErr w:type="gram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The</w:t>
      </w:r>
      <w:proofErr w:type="gramEnd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 code:</w:t>
      </w:r>
    </w:p>
    <w:p w:rsidR="00C67017" w:rsidRDefault="00C67017" w:rsidP="00C67017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C67017" w:rsidRDefault="00C67017" w:rsidP="00C67017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string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concatenate (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const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string&amp; a,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const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string&amp; b)  </w:t>
      </w:r>
    </w:p>
    <w:p w:rsidR="00C67017" w:rsidRDefault="00C67017" w:rsidP="00C67017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{  </w:t>
      </w:r>
      <w:proofErr w:type="gramEnd"/>
    </w:p>
    <w:p w:rsidR="00C67017" w:rsidRDefault="00C67017" w:rsidP="00C67017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a+b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C67017" w:rsidRDefault="00C67017" w:rsidP="00C67017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902B0E" w:rsidRDefault="00902B0E"/>
    <w:sectPr w:rsidR="00902B0E" w:rsidSect="005F54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 Bold">
    <w:panose1 w:val="020B0709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017"/>
    <w:rsid w:val="00902B0E"/>
    <w:rsid w:val="00C67017"/>
    <w:rsid w:val="00D7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C90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701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6701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701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6701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211</Words>
  <Characters>1203</Characters>
  <Application>Microsoft Macintosh Word</Application>
  <DocSecurity>0</DocSecurity>
  <Lines>10</Lines>
  <Paragraphs>2</Paragraphs>
  <ScaleCrop>false</ScaleCrop>
  <Company>intelligent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1</cp:revision>
  <dcterms:created xsi:type="dcterms:W3CDTF">2017-03-29T15:46:00Z</dcterms:created>
  <dcterms:modified xsi:type="dcterms:W3CDTF">2017-03-29T16:02:00Z</dcterms:modified>
</cp:coreProperties>
</file>