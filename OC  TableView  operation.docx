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BB989" w14:textId="77777777" w:rsidR="00902B0E" w:rsidRDefault="00EF2C03" w:rsidP="00EF2C03">
      <w:pPr>
        <w:jc w:val="center"/>
        <w:rPr>
          <w:sz w:val="28"/>
          <w:szCs w:val="28"/>
        </w:rPr>
      </w:pPr>
      <w:proofErr w:type="gramStart"/>
      <w:r w:rsidRPr="00EF2C03">
        <w:rPr>
          <w:rFonts w:hint="eastAsia"/>
          <w:sz w:val="28"/>
          <w:szCs w:val="28"/>
        </w:rPr>
        <w:t xml:space="preserve">OC </w:t>
      </w:r>
      <w:r w:rsidRPr="00EF2C03">
        <w:rPr>
          <w:sz w:val="28"/>
          <w:szCs w:val="28"/>
        </w:rPr>
        <w:t xml:space="preserve"> </w:t>
      </w:r>
      <w:proofErr w:type="spellStart"/>
      <w:r w:rsidRPr="00EF2C03">
        <w:rPr>
          <w:sz w:val="28"/>
          <w:szCs w:val="28"/>
        </w:rPr>
        <w:t>TableView</w:t>
      </w:r>
      <w:proofErr w:type="spellEnd"/>
      <w:proofErr w:type="gramEnd"/>
      <w:r w:rsidRPr="00EF2C03">
        <w:rPr>
          <w:sz w:val="28"/>
          <w:szCs w:val="28"/>
        </w:rPr>
        <w:t xml:space="preserve">  operation</w:t>
      </w:r>
    </w:p>
    <w:p w14:paraId="72399016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Set </w:t>
      </w:r>
      <w:proofErr w:type="spellStart"/>
      <w:r>
        <w:rPr>
          <w:rFonts w:ascii="微软雅黑" w:eastAsia="微软雅黑" w:cs="微软雅黑"/>
          <w:color w:val="434343"/>
          <w:kern w:val="0"/>
          <w:sz w:val="30"/>
          <w:szCs w:val="30"/>
        </w:rPr>
        <w:t>tableView</w:t>
      </w:r>
      <w:proofErr w:type="spellEnd"/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 content</w:t>
      </w:r>
    </w:p>
    <w:p w14:paraId="25599B99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79B2FCF1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 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NSTableView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tableView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viewForTableColumn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NSTableColumn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tableColumn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row</w:t>
      </w:r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NSInteger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)row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此方法用于表示</w:t>
      </w:r>
      <w:r>
        <w:rPr>
          <w:rFonts w:ascii="Consolas" w:eastAsia="微软雅黑" w:hAnsi="Consolas" w:cs="Consolas"/>
          <w:color w:val="0F7201"/>
          <w:kern w:val="0"/>
        </w:rPr>
        <w:t>view</w:t>
      </w:r>
      <w:r>
        <w:rPr>
          <w:rFonts w:ascii="Consolas" w:eastAsia="微软雅黑" w:hAnsi="Consolas" w:cs="Consolas"/>
          <w:color w:val="0F7201"/>
          <w:kern w:val="0"/>
        </w:rPr>
        <w:t>中每行每列所显示的内容。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629EAAE0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7C0E40FE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49E04683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Get a new 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ViewCell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BFDDB58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NSTableCellView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cellView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tableView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makeViewWithIdentifier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:tableColumn.identifier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owner</w:t>
      </w:r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4D48AF3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通过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makeViewWithIdentifier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 </w:t>
      </w:r>
      <w:r>
        <w:rPr>
          <w:rFonts w:ascii="Consolas" w:eastAsia="微软雅黑" w:hAnsi="Consolas" w:cs="Consolas"/>
          <w:color w:val="0F7201"/>
          <w:kern w:val="0"/>
        </w:rPr>
        <w:t>得到一个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cellView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。这里会创建一个基于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tableColumn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的</w:t>
      </w:r>
      <w:r>
        <w:rPr>
          <w:rFonts w:ascii="Consolas" w:eastAsia="微软雅黑" w:hAnsi="Consolas" w:cs="Consolas"/>
          <w:color w:val="0F7201"/>
          <w:kern w:val="0"/>
        </w:rPr>
        <w:t>identifier</w:t>
      </w:r>
      <w:r>
        <w:rPr>
          <w:rFonts w:ascii="Consolas" w:eastAsia="微软雅黑" w:hAnsi="Consolas" w:cs="Consolas"/>
          <w:color w:val="0F7201"/>
          <w:kern w:val="0"/>
        </w:rPr>
        <w:t>的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cellView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8E346CC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Since this is a single-column table view, this would not be necessary.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021FD4A2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But it's a good practice to do it in order by remember it when a table is multicolumn.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1A2CFA22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r>
        <w:rPr>
          <w:rFonts w:ascii="Consolas" w:eastAsia="微软雅黑" w:hAnsi="Consolas" w:cs="Consolas"/>
          <w:color w:val="4A4A4A"/>
          <w:kern w:val="0"/>
        </w:rPr>
        <w:t>(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tableColumn.identifier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isEqualToString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Bugcolumn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] )    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Bugcolumn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是设置的列标识，这里</w:t>
      </w:r>
      <w:r>
        <w:rPr>
          <w:rFonts w:ascii="Consolas" w:eastAsia="微软雅黑" w:hAnsi="Consolas" w:cs="Consolas"/>
          <w:color w:val="0F7201"/>
          <w:kern w:val="0"/>
        </w:rPr>
        <w:t>table view</w:t>
      </w:r>
      <w:r>
        <w:rPr>
          <w:rFonts w:ascii="Consolas" w:eastAsia="微软雅黑" w:hAnsi="Consolas" w:cs="Consolas"/>
          <w:color w:val="0F7201"/>
          <w:kern w:val="0"/>
        </w:rPr>
        <w:t>只有一列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4A84B56F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60312DF3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objectAtIndex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:row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9BCC02E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对象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bugDoc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 </w:t>
      </w:r>
      <w:r>
        <w:rPr>
          <w:rFonts w:ascii="Consolas" w:eastAsia="微软雅黑" w:hAnsi="Consolas" w:cs="Consolas"/>
          <w:color w:val="0F7201"/>
          <w:kern w:val="0"/>
        </w:rPr>
        <w:t>是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类中字典</w:t>
      </w:r>
      <w:r>
        <w:rPr>
          <w:rFonts w:ascii="Consolas" w:eastAsia="微软雅黑" w:hAnsi="Consolas" w:cs="Consolas"/>
          <w:color w:val="0F7201"/>
          <w:kern w:val="0"/>
        </w:rPr>
        <w:t>bugs</w:t>
      </w:r>
      <w:r>
        <w:rPr>
          <w:rFonts w:ascii="Consolas" w:eastAsia="微软雅黑" w:hAnsi="Consolas" w:cs="Consolas"/>
          <w:color w:val="0F7201"/>
          <w:kern w:val="0"/>
        </w:rPr>
        <w:t>相对每行的内容，</w:t>
      </w:r>
      <w:r>
        <w:rPr>
          <w:rFonts w:ascii="Consolas" w:eastAsia="微软雅黑" w:hAnsi="Consolas" w:cs="Consolas"/>
          <w:color w:val="0F7201"/>
          <w:kern w:val="0"/>
        </w:rPr>
        <w:t>bugs</w:t>
      </w:r>
      <w:r>
        <w:rPr>
          <w:rFonts w:ascii="Consolas" w:eastAsia="微软雅黑" w:hAnsi="Consolas" w:cs="Consolas"/>
          <w:color w:val="0F7201"/>
          <w:kern w:val="0"/>
        </w:rPr>
        <w:t>字典中已经声明存下了虫子数据。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9259D0C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cellView.imageView.image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bugDoc.thumbImage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7306A442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cellView.textField.stringValue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bugDoc.data.title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60D85C14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cellView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67515EE1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37B1C1FE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cellView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396C0876" w14:textId="77777777" w:rsidR="00EF2C03" w:rsidRDefault="00EF2C03" w:rsidP="00EF2C0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008D72E2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4D7CFDAD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lastRenderedPageBreak/>
        <w:t>It is a single column table, so the id of column is not important.</w:t>
      </w:r>
    </w:p>
    <w:p w14:paraId="4F1CAAD1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19D1F87B" w14:textId="77777777" w:rsidR="00EF2C03" w:rsidRDefault="00EF2C03" w:rsidP="00EF2C0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 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NSInteger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numberOfRowsInTableView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NSTableView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14:paraId="27365762" w14:textId="77777777" w:rsidR="00EF2C03" w:rsidRDefault="00EF2C03" w:rsidP="00EF2C0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r>
        <w:rPr>
          <w:rFonts w:ascii="Consolas" w:eastAsia="微软雅黑" w:hAnsi="Consolas" w:cs="Consolas"/>
          <w:color w:val="4A4A4A"/>
          <w:kern w:val="0"/>
        </w:rPr>
        <w:t>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count</w:t>
      </w:r>
      <w:r>
        <w:rPr>
          <w:rFonts w:ascii="Consolas" w:eastAsia="微软雅黑" w:hAnsi="Consolas" w:cs="Consolas"/>
          <w:color w:val="4A4A4A"/>
          <w:kern w:val="0"/>
        </w:rPr>
        <w:t>];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表示表格中需要显示多少行内容。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6AC31621" w14:textId="77777777" w:rsidR="00EF2C03" w:rsidRDefault="00EF2C03" w:rsidP="00EF2C0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5934CD6C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Count the </w:t>
      </w:r>
      <w:r w:rsidR="004C7210"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 xml:space="preserve">objects in the </w:t>
      </w:r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dictionary </w:t>
      </w:r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“</w:t>
      </w:r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bugs</w:t>
      </w:r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”</w:t>
      </w:r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, and decide the row numbers in the </w:t>
      </w:r>
      <w:proofErr w:type="spellStart"/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tableView</w:t>
      </w:r>
      <w:proofErr w:type="spellEnd"/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. </w:t>
      </w:r>
      <w:r w:rsidR="004C7210"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 xml:space="preserve"> </w:t>
      </w:r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Make </w:t>
      </w:r>
      <w:proofErr w:type="gramStart"/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two control</w:t>
      </w:r>
      <w:proofErr w:type="gramEnd"/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button to add or delete con</w:t>
      </w:r>
      <w:bookmarkStart w:id="0" w:name="_GoBack"/>
      <w:bookmarkEnd w:id="0"/>
      <w:r w:rsidR="004C7210"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tent in the table.</w:t>
      </w:r>
    </w:p>
    <w:p w14:paraId="59B9957B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3FA86314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addRows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)sender{  </w:t>
      </w:r>
    </w:p>
    <w:p w14:paraId="39EDD679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1. Create a new 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 object with a default name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7449C27C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newDoc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initWithTitle</w:t>
      </w:r>
      <w:proofErr w:type="spellEnd"/>
      <w:proofErr w:type="gramStart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"New Bug"</w:t>
      </w:r>
      <w:r>
        <w:rPr>
          <w:rFonts w:ascii="Consolas" w:eastAsia="微软雅黑" w:hAnsi="Consolas" w:cs="Consolas"/>
          <w:color w:val="D20005"/>
          <w:kern w:val="0"/>
        </w:rPr>
        <w:t> rating</w:t>
      </w:r>
      <w:r>
        <w:rPr>
          <w:rFonts w:ascii="Consolas" w:eastAsia="微软雅黑" w:hAnsi="Consolas" w:cs="Consolas"/>
          <w:color w:val="4A4A4A"/>
          <w:kern w:val="0"/>
        </w:rPr>
        <w:t>:0.0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thumbImage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:nil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fullImage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:nil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4CB709C7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//add new bug object to our model 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dictionary.c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创建新的</w:t>
      </w:r>
      <w:r>
        <w:rPr>
          <w:rFonts w:ascii="Consolas" w:eastAsia="微软雅黑" w:hAnsi="Consolas" w:cs="Consolas"/>
          <w:color w:val="0F7201"/>
          <w:kern w:val="0"/>
        </w:rPr>
        <w:t>bug</w:t>
      </w:r>
      <w:r>
        <w:rPr>
          <w:rFonts w:ascii="Consolas" w:eastAsia="微软雅黑" w:hAnsi="Consolas" w:cs="Consolas"/>
          <w:color w:val="0F7201"/>
          <w:kern w:val="0"/>
        </w:rPr>
        <w:t>对象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24FF0584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addObject</w:t>
      </w:r>
      <w:r>
        <w:rPr>
          <w:rFonts w:ascii="Consolas" w:eastAsia="微软雅黑" w:hAnsi="Consolas" w:cs="Consolas"/>
          <w:color w:val="4A4A4A"/>
          <w:kern w:val="0"/>
        </w:rPr>
        <w:t>:newDoc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将新的</w:t>
      </w:r>
      <w:r>
        <w:rPr>
          <w:rFonts w:ascii="Consolas" w:eastAsia="微软雅黑" w:hAnsi="Consolas" w:cs="Consolas"/>
          <w:color w:val="0F7201"/>
          <w:kern w:val="0"/>
        </w:rPr>
        <w:t>bug</w:t>
      </w:r>
      <w:r>
        <w:rPr>
          <w:rFonts w:ascii="Consolas" w:eastAsia="微软雅黑" w:hAnsi="Consolas" w:cs="Consolas"/>
          <w:color w:val="0F7201"/>
          <w:kern w:val="0"/>
        </w:rPr>
        <w:t>对象加入</w:t>
      </w:r>
      <w:r>
        <w:rPr>
          <w:rFonts w:ascii="Consolas" w:eastAsia="微软雅黑" w:hAnsi="Consolas" w:cs="Consolas"/>
          <w:color w:val="0F7201"/>
          <w:kern w:val="0"/>
        </w:rPr>
        <w:t>bugs</w:t>
      </w:r>
      <w:r>
        <w:rPr>
          <w:rFonts w:ascii="Consolas" w:eastAsia="微软雅黑" w:hAnsi="Consolas" w:cs="Consolas"/>
          <w:color w:val="0F7201"/>
          <w:kern w:val="0"/>
        </w:rPr>
        <w:t>词典中。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668353D8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NSInteger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newRowIndex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.bugs.count-1;  </w:t>
      </w:r>
    </w:p>
    <w:p w14:paraId="57347CD4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//Insert new Row in the table view.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13A5B86B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insertRowsAtIndexes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indexSetWithIndex</w:t>
      </w:r>
      <w:r>
        <w:rPr>
          <w:rFonts w:ascii="Consolas" w:eastAsia="微软雅黑" w:hAnsi="Consolas" w:cs="Consolas"/>
          <w:color w:val="4A4A4A"/>
          <w:kern w:val="0"/>
        </w:rPr>
        <w:t>:newRowIndex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withAnimation</w:t>
      </w:r>
      <w:r>
        <w:rPr>
          <w:rFonts w:ascii="Consolas" w:eastAsia="微软雅黑" w:hAnsi="Consolas" w:cs="Consolas"/>
          <w:color w:val="4A4A4A"/>
          <w:kern w:val="0"/>
        </w:rPr>
        <w:t>:NSTableViewAnimationEffectGap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最后是确保新的行的界限可被拖动的操作。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57A0ADD2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//select the new bug and scroll to make sure it's visible.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4A394008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selectRowIndexes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indexSetWithIndex</w:t>
      </w:r>
      <w:r>
        <w:rPr>
          <w:rFonts w:ascii="Consolas" w:eastAsia="微软雅黑" w:hAnsi="Consolas" w:cs="Consolas"/>
          <w:color w:val="4A4A4A"/>
          <w:kern w:val="0"/>
        </w:rPr>
        <w:t>:newRowIndex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byExtendingSelection</w:t>
      </w:r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NO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15A5E95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scrollRowToVisible</w:t>
      </w:r>
      <w:r>
        <w:rPr>
          <w:rFonts w:ascii="Consolas" w:eastAsia="微软雅黑" w:hAnsi="Consolas" w:cs="Consolas"/>
          <w:color w:val="4A4A4A"/>
          <w:kern w:val="0"/>
        </w:rPr>
        <w:t>:newRowIndex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2EB2E47" w14:textId="77777777" w:rsidR="00EF2C03" w:rsidRDefault="00EF2C03" w:rsidP="00EF2C0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235B43D2" w14:textId="77777777" w:rsidR="00EF2C03" w:rsidRDefault="00EF2C03" w:rsidP="00EF2C03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7F458396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removeRows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)sender{  </w:t>
      </w:r>
    </w:p>
    <w:p w14:paraId="28D60974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1. Get selected doc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63579A3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selectedBugDoc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3C883B88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)  </w:t>
      </w:r>
    </w:p>
    <w:p w14:paraId="516097AA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01A724A3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2. Remove the bug from the model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04352675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removeObject</w:t>
      </w:r>
      <w:r>
        <w:rPr>
          <w:rFonts w:ascii="Consolas" w:eastAsia="微软雅黑" w:hAnsi="Consolas" w:cs="Consolas"/>
          <w:color w:val="4A4A4A"/>
          <w:kern w:val="0"/>
        </w:rPr>
        <w:t>:selectedDoc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611148D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3. Remove the selected row from the table view.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584E0D1E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removeRowsAtIndexes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indexSetWithIndex</w:t>
      </w:r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.bugsTableView.selectedRow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withAnimation</w:t>
      </w:r>
      <w:r>
        <w:rPr>
          <w:rFonts w:ascii="Consolas" w:eastAsia="微软雅黑" w:hAnsi="Consolas" w:cs="Consolas"/>
          <w:color w:val="4A4A4A"/>
          <w:kern w:val="0"/>
        </w:rPr>
        <w:t>:NSTableViewAnimationSlideRight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455A12B0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Clear detail info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2B8BC9B3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setDetailInfo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:nil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 </w:t>
      </w:r>
    </w:p>
    <w:p w14:paraId="2CC590C0" w14:textId="77777777" w:rsidR="00EF2C03" w:rsidRDefault="00EF2C03" w:rsidP="00EF2C0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}}  </w:t>
      </w:r>
    </w:p>
    <w:p w14:paraId="324EDC7C" w14:textId="77777777" w:rsidR="004C7210" w:rsidRPr="004C7210" w:rsidRDefault="004C7210" w:rsidP="004C721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Consolas" w:eastAsia="微软雅黑" w:hAnsi="Consolas" w:cs="Consolas"/>
          <w:color w:val="4A4A4A"/>
          <w:kern w:val="0"/>
        </w:rPr>
      </w:pPr>
    </w:p>
    <w:p w14:paraId="166D4682" w14:textId="77777777" w:rsidR="004C7210" w:rsidRPr="004C7210" w:rsidRDefault="004C7210" w:rsidP="004C721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Consolas" w:eastAsia="微软雅黑" w:hAnsi="Consolas" w:cs="Consolas"/>
          <w:color w:val="4A4A4A"/>
          <w:kern w:val="0"/>
        </w:rPr>
      </w:pPr>
    </w:p>
    <w:p w14:paraId="7936AB4F" w14:textId="77777777" w:rsidR="00EF2C03" w:rsidRDefault="00EF2C03" w:rsidP="001E20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*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selectedBugDoc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4156FDD8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415522F5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NSInteger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selectedRow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selectedRow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7A2AE286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selectedRow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&gt;=0 &amp;&amp;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.bugs.count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&gt;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selectedRow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)  </w:t>
      </w:r>
    </w:p>
    <w:p w14:paraId="5A41207F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0F887EAF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selectedBug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objectAtIndex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:selectedRow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270AB30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selectedBug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3763F8F9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11534C9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 nil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43AD149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整数对象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selectedRow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 </w:t>
      </w:r>
      <w:r>
        <w:rPr>
          <w:rFonts w:ascii="Consolas" w:eastAsia="微软雅黑" w:hAnsi="Consolas" w:cs="Consolas"/>
          <w:color w:val="0F7201"/>
          <w:kern w:val="0"/>
        </w:rPr>
        <w:t>是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tableView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中选择的行数。若该行存在，则将该行的数值在字典</w:t>
      </w:r>
      <w:r>
        <w:rPr>
          <w:rFonts w:ascii="Consolas" w:eastAsia="微软雅黑" w:hAnsi="Consolas" w:cs="Consolas"/>
          <w:color w:val="0F7201"/>
          <w:kern w:val="0"/>
        </w:rPr>
        <w:t>bugs</w:t>
      </w:r>
      <w:r>
        <w:rPr>
          <w:rFonts w:ascii="Consolas" w:eastAsia="微软雅黑" w:hAnsi="Consolas" w:cs="Consolas"/>
          <w:color w:val="0F7201"/>
          <w:kern w:val="0"/>
        </w:rPr>
        <w:t>对象返回。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61FAD9DD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为</w:t>
      </w:r>
      <w:r>
        <w:rPr>
          <w:rFonts w:ascii="Consolas" w:eastAsia="微软雅黑" w:hAnsi="Consolas" w:cs="Consolas"/>
          <w:color w:val="4A4A4A"/>
          <w:kern w:val="0"/>
        </w:rPr>
        <w:t>table</w:t>
      </w:r>
      <w:r>
        <w:rPr>
          <w:rFonts w:ascii="Consolas" w:eastAsia="微软雅黑" w:hAnsi="Consolas" w:cs="Consolas"/>
          <w:color w:val="4A4A4A"/>
          <w:kern w:val="0"/>
        </w:rPr>
        <w:t>选择行数从而对应到</w:t>
      </w:r>
      <w:r>
        <w:rPr>
          <w:rFonts w:ascii="Consolas" w:eastAsia="微软雅黑" w:hAnsi="Consolas" w:cs="Consolas"/>
          <w:color w:val="4A4A4A"/>
          <w:kern w:val="0"/>
        </w:rPr>
        <w:t>bugs</w:t>
      </w:r>
      <w:r>
        <w:rPr>
          <w:rFonts w:ascii="Consolas" w:eastAsia="微软雅黑" w:hAnsi="Consolas" w:cs="Consolas"/>
          <w:color w:val="4A4A4A"/>
          <w:kern w:val="0"/>
        </w:rPr>
        <w:t>字典中对象的方法。</w:t>
      </w:r>
      <w:r>
        <w:rPr>
          <w:rFonts w:ascii="Consolas" w:eastAsia="微软雅黑" w:hAnsi="Consolas" w:cs="Consolas"/>
          <w:color w:val="4A4A4A"/>
          <w:kern w:val="0"/>
        </w:rPr>
        <w:t>&lt;/span&gt;&lt;/pre&gt;  </w:t>
      </w:r>
    </w:p>
    <w:p w14:paraId="6F84CF4B" w14:textId="77777777" w:rsidR="001E2021" w:rsidRDefault="00EF2C03" w:rsidP="001E202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&lt;p&gt;</w:t>
      </w:r>
      <w:r>
        <w:rPr>
          <w:rFonts w:ascii="Consolas" w:eastAsia="微软雅黑" w:hAnsi="Consolas" w:cs="Consolas"/>
          <w:color w:val="4A4A4A"/>
          <w:kern w:val="0"/>
        </w:rPr>
        <w:t>现在加入改变选择行数所触发的事件。</w:t>
      </w:r>
    </w:p>
    <w:p w14:paraId="5511728C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tableViewSelectionDidChange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NSNotification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aNotification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196439E8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0F7201"/>
          <w:kern w:val="0"/>
        </w:rPr>
        <w:t>// First, you need to know which row is selected. The table view tells its delegate that a row is selected by calling ‘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tableViewSelectionDidChange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’. So you need to implement that method in our view controller to receive that notification.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50E32FA" w14:textId="77777777" w:rsidR="00EF2C03" w:rsidRDefault="00EF2C03" w:rsidP="001E20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7CC67569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6493401E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selectedBugDoc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00FAC39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744EBAB4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Update info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0B5D8DD9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setDetailInfo</w:t>
      </w:r>
      <w:r>
        <w:rPr>
          <w:rFonts w:ascii="Consolas" w:eastAsia="微软雅黑" w:hAnsi="Consolas" w:cs="Consolas"/>
          <w:color w:val="4A4A4A"/>
          <w:kern w:val="0"/>
        </w:rPr>
        <w:t>:selectedDoc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F1761BA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</w:t>
      </w:r>
    </w:p>
    <w:p w14:paraId="5F0CD045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</w:t>
      </w:r>
      <w:r w:rsidR="001E2021">
        <w:rPr>
          <w:rFonts w:ascii="Consolas" w:eastAsia="微软雅黑" w:hAnsi="Consolas" w:cs="Consolas"/>
          <w:color w:val="4A4A4A"/>
          <w:kern w:val="0"/>
        </w:rPr>
        <w:t xml:space="preserve"> </w:t>
      </w:r>
      <w:r>
        <w:rPr>
          <w:rFonts w:ascii="Consolas" w:eastAsia="微软雅黑" w:hAnsi="Consolas" w:cs="Consolas"/>
          <w:color w:val="4A4A4A"/>
          <w:kern w:val="0"/>
        </w:rPr>
        <w:t>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setDetailInfo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*)doc&lt;/span&gt;&lt;/pre&gt;&lt;pre name=</w:t>
      </w:r>
      <w:r>
        <w:rPr>
          <w:rFonts w:ascii="Consolas" w:eastAsia="微软雅黑" w:hAnsi="Consolas" w:cs="Consolas"/>
          <w:color w:val="0000FF"/>
          <w:kern w:val="0"/>
        </w:rPr>
        <w:t>"code"</w:t>
      </w:r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class</w:t>
      </w:r>
      <w:r>
        <w:rPr>
          <w:rFonts w:ascii="Consolas" w:eastAsia="微软雅黑" w:hAnsi="Consolas" w:cs="Consolas"/>
          <w:color w:val="4A4A4A"/>
          <w:kern w:val="0"/>
        </w:rPr>
        <w:t>=</w:t>
      </w:r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objc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&gt;{  </w:t>
      </w:r>
    </w:p>
    <w:p w14:paraId="099ECDA6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*title = </w:t>
      </w:r>
      <w:r>
        <w:rPr>
          <w:rFonts w:ascii="Consolas" w:eastAsia="微软雅黑" w:hAnsi="Consolas" w:cs="Consolas"/>
          <w:color w:val="0000FF"/>
          <w:kern w:val="0"/>
        </w:rPr>
        <w:t>@""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2C43FFF8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*image =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 nil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47BF9C7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float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rating=0.0;  </w:t>
      </w:r>
    </w:p>
    <w:p w14:paraId="1CE1829B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 doc !=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 nil</w:t>
      </w:r>
      <w:r>
        <w:rPr>
          <w:rFonts w:ascii="Consolas" w:eastAsia="微软雅黑" w:hAnsi="Consolas" w:cs="Consolas"/>
          <w:color w:val="4A4A4A"/>
          <w:kern w:val="0"/>
        </w:rPr>
        <w:t> )  </w:t>
      </w:r>
    </w:p>
    <w:p w14:paraId="125C28D6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749759E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title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doc.data.title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6D5FF928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image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doc.fullImage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15E66D7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rating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doc.data.rating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44014FE8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0163588B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.bugTitleView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setStringValue</w:t>
      </w:r>
      <w:r>
        <w:rPr>
          <w:rFonts w:ascii="Consolas" w:eastAsia="微软雅黑" w:hAnsi="Consolas" w:cs="Consolas"/>
          <w:color w:val="4A4A4A"/>
          <w:kern w:val="0"/>
        </w:rPr>
        <w:t>:title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B48772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.bugImageView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r>
        <w:rPr>
          <w:rFonts w:ascii="Consolas" w:eastAsia="微软雅黑" w:hAnsi="Consolas" w:cs="Consolas"/>
          <w:color w:val="4A4A4A"/>
          <w:kern w:val="0"/>
        </w:rPr>
        <w:t>:image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60F1465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.bugRating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setRating</w:t>
      </w:r>
      <w:r>
        <w:rPr>
          <w:rFonts w:ascii="Consolas" w:eastAsia="微软雅黑" w:hAnsi="Consolas" w:cs="Consolas"/>
          <w:color w:val="4A4A4A"/>
          <w:kern w:val="0"/>
        </w:rPr>
        <w:t>:rating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B8E18BF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r>
        <w:rPr>
          <w:rFonts w:ascii="Consolas" w:eastAsia="微软雅黑" w:hAnsi="Consolas" w:cs="Consolas"/>
          <w:color w:val="0F7201"/>
          <w:kern w:val="0"/>
        </w:rPr>
        <w:t>将字典中虫子的信息分别显示在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viewController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的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textfield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，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imageView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控件中。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655817C0" w14:textId="77777777" w:rsidR="001E2021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 w:hint="eastAsia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</w:t>
      </w:r>
    </w:p>
    <w:p w14:paraId="7F93FBB6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 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bugTitleDidandEdit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 {  </w:t>
      </w:r>
    </w:p>
    <w:p w14:paraId="6B2C6296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1. Get selected bug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20CEFCDF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ScaryBugDoc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selectedBugDoc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3FC7AB89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)  </w:t>
      </w:r>
    </w:p>
    <w:p w14:paraId="6A0C8D45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7E947C7C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2. Get the new name from the text field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21789AE2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selectedDoc.data.title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.bugTitleView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stringValue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2ADA9111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3. Update the cell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1DFBFF29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indexSet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indexSetWithIndex</w:t>
      </w:r>
      <w:proofErr w:type="spellEnd"/>
      <w:proofErr w:type="gramStart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proofErr w:type="gramEnd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indexOfObject</w:t>
      </w:r>
      <w:r>
        <w:rPr>
          <w:rFonts w:ascii="Consolas" w:eastAsia="微软雅黑" w:hAnsi="Consolas" w:cs="Consolas"/>
          <w:color w:val="4A4A4A"/>
          <w:kern w:val="0"/>
        </w:rPr>
        <w:t>:selectedDoc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]];  </w:t>
      </w:r>
    </w:p>
    <w:p w14:paraId="67789465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columnSet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NSIndexSet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indexSetWithIndex</w:t>
      </w:r>
      <w:r>
        <w:rPr>
          <w:rFonts w:ascii="Consolas" w:eastAsia="微软雅黑" w:hAnsi="Consolas" w:cs="Consolas"/>
          <w:color w:val="4A4A4A"/>
          <w:kern w:val="0"/>
        </w:rPr>
        <w:t>:0];  </w:t>
      </w:r>
    </w:p>
    <w:p w14:paraId="17E1D1FE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.bugsTableView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reloadDataForRowIndexes</w:t>
      </w:r>
      <w:r>
        <w:rPr>
          <w:rFonts w:ascii="Consolas" w:eastAsia="微软雅黑" w:hAnsi="Consolas" w:cs="Consolas"/>
          <w:color w:val="4A4A4A"/>
          <w:kern w:val="0"/>
        </w:rPr>
        <w:t>:indexSet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columnIndexes</w:t>
      </w:r>
      <w:r>
        <w:rPr>
          <w:rFonts w:ascii="Consolas" w:eastAsia="微软雅黑" w:hAnsi="Consolas" w:cs="Consolas"/>
          <w:color w:val="4A4A4A"/>
          <w:kern w:val="0"/>
        </w:rPr>
        <w:t>:columnSet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4D41B4F2" w14:textId="77777777" w:rsidR="00EF2C03" w:rsidRDefault="00EF2C03" w:rsidP="00EF2C0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6CC7802D" w14:textId="77777777" w:rsidR="00EF2C03" w:rsidRPr="00EF2C03" w:rsidRDefault="00EF2C03" w:rsidP="001E202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sz w:val="28"/>
          <w:szCs w:val="28"/>
        </w:rPr>
      </w:pPr>
      <w:r>
        <w:rPr>
          <w:rFonts w:ascii="Consolas" w:eastAsia="微软雅黑" w:hAnsi="Consolas" w:cs="Consolas"/>
          <w:color w:val="4A4A4A"/>
          <w:kern w:val="0"/>
        </w:rPr>
        <w:t>}     </w:t>
      </w:r>
    </w:p>
    <w:sectPr w:rsidR="00EF2C03" w:rsidRPr="00EF2C03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olas Bold">
    <w:panose1 w:val="020B07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03"/>
    <w:rsid w:val="001E2021"/>
    <w:rsid w:val="004C7210"/>
    <w:rsid w:val="00902B0E"/>
    <w:rsid w:val="009751BA"/>
    <w:rsid w:val="00D77956"/>
    <w:rsid w:val="00E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D3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706</Words>
  <Characters>4027</Characters>
  <Application>Microsoft Macintosh Word</Application>
  <DocSecurity>0</DocSecurity>
  <Lines>33</Lines>
  <Paragraphs>9</Paragraphs>
  <ScaleCrop>false</ScaleCrop>
  <Company>intelligent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2017-03-29T07:58:00Z</dcterms:created>
  <dcterms:modified xsi:type="dcterms:W3CDTF">2017-03-29T15:39:00Z</dcterms:modified>
</cp:coreProperties>
</file>