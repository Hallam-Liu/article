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3A120" w14:textId="77777777" w:rsidR="00E43959" w:rsidRDefault="00A35C5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35C5D">
        <w:rPr>
          <w:rFonts w:ascii="黑体" w:eastAsia="黑体" w:hAnsi="黑体"/>
          <w:sz w:val="28"/>
          <w:szCs w:val="28"/>
        </w:rPr>
        <w:t>IO pattern</w:t>
      </w:r>
    </w:p>
    <w:p w14:paraId="1F191355" w14:textId="77777777" w:rsidR="00A35C5D" w:rsidRPr="00630BF1" w:rsidRDefault="00630BF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  <w:proofErr w:type="spellStart"/>
      <w:r w:rsidRPr="00630BF1">
        <w:rPr>
          <w:rFonts w:asciiTheme="minorEastAsia" w:hAnsiTheme="minorEastAsia" w:cs="微软雅黑"/>
          <w:color w:val="434343"/>
          <w:kern w:val="0"/>
          <w:sz w:val="30"/>
          <w:szCs w:val="30"/>
        </w:rPr>
        <w:t>Lua</w:t>
      </w:r>
      <w:proofErr w:type="spellEnd"/>
      <w:r w:rsidRPr="00630BF1">
        <w:rPr>
          <w:rFonts w:asciiTheme="minorEastAsia" w:hAnsiTheme="minorEastAsia" w:cs="微软雅黑"/>
          <w:color w:val="434343"/>
          <w:kern w:val="0"/>
          <w:sz w:val="30"/>
          <w:szCs w:val="30"/>
        </w:rPr>
        <w:t xml:space="preserve"> Io pattern</w:t>
      </w:r>
      <w:r w:rsidR="00A35C5D" w:rsidRPr="00630BF1"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>，</w:t>
      </w:r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>the same as C</w:t>
      </w:r>
      <w:r w:rsidR="00A35C5D" w:rsidRPr="00630BF1"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>（</w:t>
      </w:r>
      <w:r w:rsidR="00A35C5D" w:rsidRPr="00630BF1">
        <w:rPr>
          <w:rFonts w:asciiTheme="minorEastAsia" w:hAnsiTheme="minorEastAsia" w:cs="微软雅黑"/>
          <w:color w:val="434343"/>
          <w:kern w:val="0"/>
          <w:sz w:val="30"/>
          <w:szCs w:val="30"/>
        </w:rPr>
        <w:t>FILE*</w:t>
      </w:r>
      <w:r w:rsidR="00A35C5D" w:rsidRPr="00630BF1"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>）</w:t>
      </w:r>
    </w:p>
    <w:p w14:paraId="20075B07" w14:textId="77777777" w:rsidR="00630BF1" w:rsidRDefault="00630BF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>U</w:t>
      </w:r>
      <w:r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 xml:space="preserve">se </w:t>
      </w:r>
      <w:proofErr w:type="spellStart"/>
      <w:r w:rsidR="00A35C5D" w:rsidRPr="00630BF1">
        <w:rPr>
          <w:rFonts w:asciiTheme="minorEastAsia" w:hAnsiTheme="minorEastAsia" w:cs="微软雅黑"/>
          <w:color w:val="434343"/>
          <w:kern w:val="0"/>
          <w:sz w:val="30"/>
          <w:szCs w:val="30"/>
        </w:rPr>
        <w:t>io.open</w:t>
      </w:r>
      <w:proofErr w:type="spellEnd"/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 xml:space="preserve"> to open a file</w:t>
      </w:r>
      <w:r w:rsidR="00A35C5D" w:rsidRPr="00630BF1"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>，</w:t>
      </w:r>
      <w:proofErr w:type="spellStart"/>
      <w:r w:rsidR="00A35C5D" w:rsidRPr="00630BF1">
        <w:rPr>
          <w:rFonts w:asciiTheme="minorEastAsia" w:hAnsiTheme="minorEastAsia" w:cs="微软雅黑"/>
          <w:color w:val="434343"/>
          <w:kern w:val="0"/>
          <w:sz w:val="30"/>
          <w:szCs w:val="30"/>
        </w:rPr>
        <w:t>io.open</w:t>
      </w:r>
      <w:proofErr w:type="spellEnd"/>
      <w:r w:rsidR="00A35C5D" w:rsidRPr="00630BF1">
        <w:rPr>
          <w:rFonts w:asciiTheme="minorEastAsia" w:hAnsiTheme="minorEastAsia" w:cs="微软雅黑"/>
          <w:color w:val="434343"/>
          <w:kern w:val="0"/>
          <w:sz w:val="30"/>
          <w:szCs w:val="30"/>
        </w:rPr>
        <w:t>("123.txt","w").</w:t>
      </w:r>
    </w:p>
    <w:p w14:paraId="553BE964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</w:t>
      </w:r>
      <w:proofErr w:type="gramStart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r</w:t>
      </w:r>
      <w:proofErr w:type="gramEnd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read mode</w:t>
      </w: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(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default</w:t>
      </w: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);</w:t>
      </w:r>
    </w:p>
    <w:p w14:paraId="767596F6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</w:t>
      </w:r>
      <w:proofErr w:type="gramStart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w</w:t>
      </w:r>
      <w:proofErr w:type="gramEnd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write mode</w:t>
      </w: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;</w:t>
      </w:r>
    </w:p>
    <w:p w14:paraId="182D6251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</w:t>
      </w:r>
      <w:proofErr w:type="gramStart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a</w:t>
      </w:r>
      <w:proofErr w:type="gramEnd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add mode</w:t>
      </w: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;</w:t>
      </w:r>
    </w:p>
    <w:p w14:paraId="20217626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"r+":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refresh mode</w:t>
      </w: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，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save old data</w:t>
      </w:r>
    </w:p>
    <w:p w14:paraId="3EBE568A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"w+":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refresh mode</w:t>
      </w:r>
      <w:r w:rsidR="00630BF1"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，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delete old data</w:t>
      </w:r>
    </w:p>
    <w:p w14:paraId="270AB198" w14:textId="77777777" w:rsidR="00630BF1" w:rsidRPr="00630BF1" w:rsidRDefault="00A35C5D" w:rsidP="00630BF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"a+":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add refresh mode</w:t>
      </w: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，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 save old data</w:t>
      </w:r>
    </w:p>
    <w:p w14:paraId="604BD64E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</w:p>
    <w:p w14:paraId="5869501E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　　"</w:t>
      </w:r>
      <w:proofErr w:type="gramStart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b</w:t>
      </w:r>
      <w:proofErr w:type="gramEnd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": </w:t>
      </w:r>
      <w:r w:rsidR="00630BF1">
        <w:rPr>
          <w:rFonts w:asciiTheme="minorEastAsia" w:hAnsiTheme="minorEastAsia" w:cs="Arial"/>
          <w:color w:val="262626"/>
          <w:kern w:val="0"/>
          <w:sz w:val="28"/>
          <w:szCs w:val="28"/>
        </w:rPr>
        <w:t>binary mode</w:t>
      </w:r>
    </w:p>
    <w:p w14:paraId="5B336A4F" w14:textId="77777777" w:rsidR="00A35C5D" w:rsidRPr="00630BF1" w:rsidRDefault="00630BF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proofErr w:type="gramStart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if</w:t>
      </w:r>
      <w:proofErr w:type="gramEnd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 error the function will return nil.</w:t>
      </w:r>
    </w:p>
    <w:p w14:paraId="5E82499D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</w:p>
    <w:p w14:paraId="474F01F9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  <w:sz w:val="18"/>
          <w:szCs w:val="18"/>
        </w:rPr>
      </w:pPr>
    </w:p>
    <w:p w14:paraId="3D0B838D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  <w:sz w:val="18"/>
          <w:szCs w:val="18"/>
        </w:rPr>
      </w:pPr>
    </w:p>
    <w:p w14:paraId="7DC286BE" w14:textId="77777777" w:rsidR="00A35C5D" w:rsidRPr="00630BF1" w:rsidRDefault="00A35C5D" w:rsidP="00A35C5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print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(</w:t>
      </w:r>
      <w:proofErr w:type="spellStart"/>
      <w:r w:rsidRPr="00630BF1">
        <w:rPr>
          <w:rFonts w:asciiTheme="minorEastAsia" w:hAnsiTheme="minorEastAsia" w:cs="Consolas"/>
          <w:color w:val="4A4A4A"/>
          <w:kern w:val="0"/>
        </w:rPr>
        <w:t>io.open</w:t>
      </w:r>
      <w:proofErr w:type="spellEnd"/>
      <w:r w:rsidRPr="00630BF1">
        <w:rPr>
          <w:rFonts w:asciiTheme="minorEastAsia" w:hAnsiTheme="minorEastAsia" w:cs="Consolas"/>
          <w:color w:val="4A4A4A"/>
          <w:kern w:val="0"/>
        </w:rPr>
        <w:t>("123.txt",r))  </w:t>
      </w:r>
    </w:p>
    <w:p w14:paraId="2AB83504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</w:p>
    <w:p w14:paraId="77D69605" w14:textId="77777777" w:rsidR="00A35C5D" w:rsidRPr="00630BF1" w:rsidRDefault="00630BF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  <w:proofErr w:type="gramStart"/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>if</w:t>
      </w:r>
      <w:proofErr w:type="gramEnd"/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 xml:space="preserve"> there is no 123.txt file, there is empty output.</w:t>
      </w:r>
    </w:p>
    <w:p w14:paraId="7E46272A" w14:textId="77777777" w:rsidR="00A35C5D" w:rsidRDefault="009151C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proofErr w:type="spellStart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Lua</w:t>
      </w:r>
      <w:proofErr w:type="spellEnd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 will throw error message when it appear unexpected situation. </w:t>
      </w:r>
      <w:proofErr w:type="gramStart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such</w:t>
      </w:r>
      <w:proofErr w:type="gramEnd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 as add two non-number type variable. Visit a non-exist value in the </w:t>
      </w:r>
      <w:proofErr w:type="gramStart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table,</w:t>
      </w:r>
      <w:proofErr w:type="gramEnd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 call a variable which is not a function. You could use </w:t>
      </w:r>
      <w:proofErr w:type="gramStart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assert(</w:t>
      </w:r>
      <w:proofErr w:type="gramEnd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a, b) to throw error message.</w:t>
      </w:r>
    </w:p>
    <w:p w14:paraId="64595F15" w14:textId="77777777" w:rsidR="009151C1" w:rsidRDefault="009151C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>
        <w:rPr>
          <w:rFonts w:asciiTheme="minorEastAsia" w:hAnsiTheme="minorEastAsia" w:cs="Arial"/>
          <w:color w:val="262626"/>
          <w:kern w:val="0"/>
          <w:sz w:val="28"/>
          <w:szCs w:val="28"/>
        </w:rPr>
        <w:t xml:space="preserve">The parameter a check whether the error exist. Parameter b could be </w:t>
      </w:r>
      <w:proofErr w:type="spellStart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choiced</w:t>
      </w:r>
      <w:proofErr w:type="spellEnd"/>
      <w:r>
        <w:rPr>
          <w:rFonts w:asciiTheme="minorEastAsia" w:hAnsiTheme="minorEastAsia" w:cs="Arial"/>
          <w:color w:val="262626"/>
          <w:kern w:val="0"/>
          <w:sz w:val="28"/>
          <w:szCs w:val="28"/>
        </w:rPr>
        <w:t>.</w:t>
      </w:r>
    </w:p>
    <w:p w14:paraId="53A186F6" w14:textId="77777777" w:rsidR="009151C1" w:rsidRPr="00630BF1" w:rsidRDefault="009151C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</w:p>
    <w:p w14:paraId="76C37F81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  <w:sz w:val="18"/>
          <w:szCs w:val="18"/>
        </w:rPr>
      </w:pPr>
    </w:p>
    <w:p w14:paraId="44FF6688" w14:textId="77777777" w:rsidR="00A35C5D" w:rsidRPr="00630BF1" w:rsidRDefault="00A35C5D" w:rsidP="00A35C5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file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= </w:t>
      </w:r>
      <w:proofErr w:type="spellStart"/>
      <w:r w:rsidRPr="00630BF1">
        <w:rPr>
          <w:rFonts w:asciiTheme="minorEastAsia" w:hAnsiTheme="minorEastAsia" w:cs="Consolas"/>
          <w:color w:val="4A4A4A"/>
          <w:kern w:val="0"/>
        </w:rPr>
        <w:t>io.open</w:t>
      </w:r>
      <w:proofErr w:type="spellEnd"/>
      <w:r w:rsidRPr="00630BF1">
        <w:rPr>
          <w:rFonts w:asciiTheme="minorEastAsia" w:hAnsiTheme="minorEastAsia" w:cs="Consolas"/>
          <w:color w:val="4A4A4A"/>
          <w:kern w:val="0"/>
        </w:rPr>
        <w:t>("123.txt","r")  </w:t>
      </w:r>
    </w:p>
    <w:p w14:paraId="150D5430" w14:textId="77777777" w:rsidR="00A35C5D" w:rsidRPr="00630BF1" w:rsidRDefault="00A35C5D" w:rsidP="00A35C5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  </w:t>
      </w:r>
    </w:p>
    <w:p w14:paraId="3B6374AD" w14:textId="77777777" w:rsidR="00A35C5D" w:rsidRPr="00630BF1" w:rsidRDefault="00A35C5D" w:rsidP="00A35C5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print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(file)  </w:t>
      </w:r>
    </w:p>
    <w:p w14:paraId="717FF65F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</w:p>
    <w:p w14:paraId="551B9F6F" w14:textId="77777777" w:rsidR="00A35C5D" w:rsidRPr="00630BF1" w:rsidRDefault="009151C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>output</w:t>
      </w:r>
      <w:r w:rsidR="00A35C5D" w:rsidRPr="00630BF1"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>：</w:t>
      </w:r>
    </w:p>
    <w:p w14:paraId="1FC04828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</w:p>
    <w:p w14:paraId="2E9CF069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proofErr w:type="gramStart"/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nil</w:t>
      </w:r>
      <w:proofErr w:type="gramEnd"/>
    </w:p>
    <w:p w14:paraId="55BFC9BB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  <w:r w:rsidRPr="00630BF1">
        <w:rPr>
          <w:rFonts w:asciiTheme="minorEastAsia" w:hAnsiTheme="minorEastAsia" w:cs="Arial"/>
          <w:color w:val="262626"/>
          <w:kern w:val="0"/>
          <w:sz w:val="28"/>
          <w:szCs w:val="28"/>
        </w:rPr>
        <w:t>[Finished in 0.0s]</w:t>
      </w:r>
    </w:p>
    <w:p w14:paraId="39AADFC1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8"/>
          <w:szCs w:val="28"/>
        </w:rPr>
      </w:pPr>
    </w:p>
    <w:p w14:paraId="6B56BA44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  <w:sz w:val="18"/>
          <w:szCs w:val="18"/>
        </w:rPr>
      </w:pPr>
    </w:p>
    <w:p w14:paraId="7934A3A8" w14:textId="77777777" w:rsidR="00A35C5D" w:rsidRPr="00630BF1" w:rsidRDefault="00A35C5D" w:rsidP="00A35C5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file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= assert(</w:t>
      </w:r>
      <w:proofErr w:type="spellStart"/>
      <w:r w:rsidRPr="00630BF1">
        <w:rPr>
          <w:rFonts w:asciiTheme="minorEastAsia" w:hAnsiTheme="minorEastAsia" w:cs="Consolas"/>
          <w:color w:val="4A4A4A"/>
          <w:kern w:val="0"/>
        </w:rPr>
        <w:t>io.open</w:t>
      </w:r>
      <w:proofErr w:type="spellEnd"/>
      <w:r w:rsidRPr="00630BF1">
        <w:rPr>
          <w:rFonts w:asciiTheme="minorEastAsia" w:hAnsiTheme="minorEastAsia" w:cs="Consolas"/>
          <w:color w:val="4A4A4A"/>
          <w:kern w:val="0"/>
        </w:rPr>
        <w:t>("123.txt","r"))  </w:t>
      </w:r>
    </w:p>
    <w:p w14:paraId="73776607" w14:textId="77777777" w:rsidR="00A35C5D" w:rsidRPr="00630BF1" w:rsidRDefault="00A35C5D" w:rsidP="00A35C5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  </w:t>
      </w:r>
    </w:p>
    <w:p w14:paraId="46922071" w14:textId="77777777" w:rsidR="009151C1" w:rsidRDefault="00A35C5D" w:rsidP="00A35C5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print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(file)</w:t>
      </w:r>
    </w:p>
    <w:p w14:paraId="6EF3594D" w14:textId="77777777" w:rsidR="00A35C5D" w:rsidRPr="00630BF1" w:rsidRDefault="00A35C5D" w:rsidP="009151C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 </w:t>
      </w:r>
    </w:p>
    <w:p w14:paraId="08B5DF67" w14:textId="77777777" w:rsidR="00A35C5D" w:rsidRPr="00630BF1" w:rsidRDefault="009151C1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30"/>
          <w:szCs w:val="30"/>
        </w:rPr>
      </w:pPr>
      <w:r>
        <w:rPr>
          <w:rFonts w:asciiTheme="minorEastAsia" w:hAnsiTheme="minorEastAsia" w:cs="微软雅黑"/>
          <w:color w:val="434343"/>
          <w:kern w:val="0"/>
          <w:sz w:val="30"/>
          <w:szCs w:val="30"/>
        </w:rPr>
        <w:t>output</w:t>
      </w:r>
      <w:r w:rsidR="00A35C5D" w:rsidRPr="00630BF1">
        <w:rPr>
          <w:rFonts w:asciiTheme="minorEastAsia" w:hAnsiTheme="minorEastAsia" w:cs="微软雅黑" w:hint="eastAsia"/>
          <w:color w:val="434343"/>
          <w:kern w:val="0"/>
          <w:sz w:val="30"/>
          <w:szCs w:val="30"/>
        </w:rPr>
        <w:t>：</w:t>
      </w:r>
    </w:p>
    <w:p w14:paraId="444832C8" w14:textId="77777777" w:rsidR="00A35C5D" w:rsidRPr="00630BF1" w:rsidRDefault="00A35C5D" w:rsidP="00A35C5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  <w:sz w:val="18"/>
          <w:szCs w:val="18"/>
        </w:rPr>
      </w:pPr>
      <w:bookmarkStart w:id="0" w:name="_GoBack"/>
      <w:bookmarkEnd w:id="0"/>
    </w:p>
    <w:p w14:paraId="20D0FD9F" w14:textId="77777777" w:rsidR="00A35C5D" w:rsidRPr="00630BF1" w:rsidRDefault="00A35C5D" w:rsidP="00A35C5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/</w:t>
      </w:r>
      <w:proofErr w:type="spellStart"/>
      <w:r w:rsidRPr="00630BF1">
        <w:rPr>
          <w:rFonts w:asciiTheme="minorEastAsia" w:hAnsiTheme="minorEastAsia" w:cs="Consolas"/>
          <w:color w:val="4A4A4A"/>
          <w:kern w:val="0"/>
        </w:rPr>
        <w:t>usr</w:t>
      </w:r>
      <w:proofErr w:type="spellEnd"/>
      <w:r w:rsidRPr="00630BF1">
        <w:rPr>
          <w:rFonts w:asciiTheme="minorEastAsia" w:hAnsiTheme="minorEastAsia" w:cs="Consolas"/>
          <w:color w:val="4A4A4A"/>
          <w:kern w:val="0"/>
        </w:rPr>
        <w:t>/local/bin/</w:t>
      </w:r>
      <w:proofErr w:type="spellStart"/>
      <w:r w:rsidRPr="00630BF1">
        <w:rPr>
          <w:rFonts w:asciiTheme="minorEastAsia" w:hAnsiTheme="minorEastAsia" w:cs="Consolas"/>
          <w:color w:val="4A4A4A"/>
          <w:kern w:val="0"/>
        </w:rPr>
        <w:t>lua</w:t>
      </w:r>
      <w:proofErr w:type="spellEnd"/>
      <w:r w:rsidRPr="00630BF1">
        <w:rPr>
          <w:rFonts w:asciiTheme="minorEastAsia" w:hAnsiTheme="minorEastAsia" w:cs="Consolas"/>
          <w:color w:val="4A4A4A"/>
          <w:kern w:val="0"/>
        </w:rPr>
        <w:t>: /Users/macbook/Desktop/test.lua</w:t>
      </w: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:1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: 123.txt: No such file or directory  </w:t>
      </w:r>
    </w:p>
    <w:p w14:paraId="0C9E83DF" w14:textId="77777777" w:rsidR="00A35C5D" w:rsidRPr="00630BF1" w:rsidRDefault="00A35C5D" w:rsidP="00A35C5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stack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 </w:t>
      </w:r>
      <w:proofErr w:type="spellStart"/>
      <w:r w:rsidRPr="00630BF1">
        <w:rPr>
          <w:rFonts w:asciiTheme="minorEastAsia" w:hAnsiTheme="minorEastAsia" w:cs="Consolas"/>
          <w:color w:val="4A4A4A"/>
          <w:kern w:val="0"/>
        </w:rPr>
        <w:t>traceback</w:t>
      </w:r>
      <w:proofErr w:type="spellEnd"/>
      <w:r w:rsidRPr="00630BF1">
        <w:rPr>
          <w:rFonts w:asciiTheme="minorEastAsia" w:hAnsiTheme="minorEastAsia" w:cs="Consolas"/>
          <w:color w:val="4A4A4A"/>
          <w:kern w:val="0"/>
        </w:rPr>
        <w:t>:  </w:t>
      </w:r>
    </w:p>
    <w:p w14:paraId="3835C3F3" w14:textId="77777777" w:rsidR="00A35C5D" w:rsidRPr="00630BF1" w:rsidRDefault="00A35C5D" w:rsidP="00A35C5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    [C]: in function 'assert'  </w:t>
      </w:r>
    </w:p>
    <w:p w14:paraId="01AB1520" w14:textId="77777777" w:rsidR="00A35C5D" w:rsidRPr="00630BF1" w:rsidRDefault="00A35C5D" w:rsidP="00A35C5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    /Users/macbook/Desktop/test.lua</w:t>
      </w: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:1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: in main chunk  </w:t>
      </w:r>
    </w:p>
    <w:p w14:paraId="1B5629EB" w14:textId="77777777" w:rsidR="00A35C5D" w:rsidRPr="00630BF1" w:rsidRDefault="00A35C5D" w:rsidP="00A35C5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630BF1">
        <w:rPr>
          <w:rFonts w:asciiTheme="minorEastAsia" w:hAnsiTheme="minorEastAsia" w:cs="Consolas"/>
          <w:color w:val="4A4A4A"/>
          <w:kern w:val="0"/>
        </w:rPr>
        <w:t>    [C]</w:t>
      </w:r>
      <w:proofErr w:type="gramStart"/>
      <w:r w:rsidRPr="00630BF1">
        <w:rPr>
          <w:rFonts w:asciiTheme="minorEastAsia" w:hAnsiTheme="minorEastAsia" w:cs="Consolas"/>
          <w:color w:val="4A4A4A"/>
          <w:kern w:val="0"/>
        </w:rPr>
        <w:t>: ?</w:t>
      </w:r>
      <w:proofErr w:type="gramEnd"/>
      <w:r w:rsidRPr="00630BF1">
        <w:rPr>
          <w:rFonts w:asciiTheme="minorEastAsia" w:hAnsiTheme="minorEastAsia" w:cs="Consolas"/>
          <w:color w:val="4A4A4A"/>
          <w:kern w:val="0"/>
        </w:rPr>
        <w:t>  </w:t>
      </w:r>
    </w:p>
    <w:p w14:paraId="5392E62D" w14:textId="77777777" w:rsidR="00A35C5D" w:rsidRPr="00A35C5D" w:rsidRDefault="00A35C5D" w:rsidP="00A35C5D">
      <w:pPr>
        <w:rPr>
          <w:rFonts w:ascii="黑体" w:eastAsia="黑体" w:hAnsi="黑体"/>
          <w:sz w:val="28"/>
          <w:szCs w:val="28"/>
        </w:rPr>
      </w:pPr>
      <w:r w:rsidRPr="00630BF1">
        <w:rPr>
          <w:rFonts w:asciiTheme="minorEastAsia" w:hAnsiTheme="minorEastAsia" w:cs="Consolas"/>
          <w:color w:val="4A4A4A"/>
          <w:kern w:val="0"/>
        </w:rPr>
        <w:t>[Finished in 0.0s with exit code</w:t>
      </w:r>
      <w:r>
        <w:rPr>
          <w:rFonts w:ascii="Consolas" w:eastAsia="微软雅黑" w:hAnsi="Consolas" w:cs="Consolas"/>
          <w:color w:val="4A4A4A"/>
          <w:kern w:val="0"/>
        </w:rPr>
        <w:t> 1]  </w:t>
      </w:r>
    </w:p>
    <w:sectPr w:rsidR="00A35C5D" w:rsidRPr="00A35C5D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7"/>
    <w:rsid w:val="00630BF1"/>
    <w:rsid w:val="009151C1"/>
    <w:rsid w:val="00A35C5D"/>
    <w:rsid w:val="00D77956"/>
    <w:rsid w:val="00E43959"/>
    <w:rsid w:val="00E9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DA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969</Characters>
  <Application>Microsoft Macintosh Word</Application>
  <DocSecurity>0</DocSecurity>
  <Lines>8</Lines>
  <Paragraphs>2</Paragraphs>
  <ScaleCrop>false</ScaleCrop>
  <Company>intelligent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2017-03-26T14:37:00Z</dcterms:created>
  <dcterms:modified xsi:type="dcterms:W3CDTF">2017-03-26T15:39:00Z</dcterms:modified>
</cp:coreProperties>
</file>