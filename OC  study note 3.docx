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66" w:rsidRDefault="00E76166" w:rsidP="00AE36F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</w:r>
      <w:r>
        <w:rPr>
          <w:rFonts w:asciiTheme="minorEastAsia" w:hAnsiTheme="minorEastAsia" w:cs="微软雅黑"/>
          <w:color w:val="434343"/>
          <w:kern w:val="0"/>
          <w:sz w:val="28"/>
          <w:szCs w:val="28"/>
        </w:rPr>
        <w:tab/>
        <w:t>OC  study note 3</w:t>
      </w:r>
      <w:bookmarkStart w:id="0" w:name="_GoBack"/>
      <w:bookmarkEnd w:id="0"/>
    </w:p>
    <w:p w:rsidR="00AE36FF" w:rsidRPr="00AE36FF" w:rsidRDefault="00AE36FF" w:rsidP="00AE36F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  <w:sz w:val="28"/>
          <w:szCs w:val="28"/>
        </w:rPr>
      </w:pPr>
      <w:r w:rsidRPr="00AE36FF">
        <w:rPr>
          <w:rFonts w:asciiTheme="minorEastAsia" w:hAnsiTheme="minorEastAsia" w:cs="微软雅黑" w:hint="eastAsia"/>
          <w:color w:val="434343"/>
          <w:kern w:val="0"/>
          <w:sz w:val="28"/>
          <w:szCs w:val="28"/>
        </w:rPr>
        <w:t>The</w:t>
      </w:r>
      <w:r w:rsidRPr="00AE36FF">
        <w:rPr>
          <w:rFonts w:asciiTheme="minorEastAsia" w:hAnsiTheme="minorEastAsia" w:cs="微软雅黑"/>
          <w:color w:val="434343"/>
          <w:kern w:val="0"/>
          <w:sz w:val="28"/>
          <w:szCs w:val="28"/>
        </w:rPr>
        <w:t xml:space="preserve"> code: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import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&lt;Foundation/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Foundation.h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import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&lt;Foundation/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NSObject.h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@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interface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Volume :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NSObject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min,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max,step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initWithMin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)a</w:t>
      </w:r>
      <w:r>
        <w:rPr>
          <w:rFonts w:ascii="Consolas" w:eastAsia="微软雅黑" w:hAnsi="Consolas" w:cs="Consolas"/>
          <w:color w:val="D20005"/>
          <w:kern w:val="0"/>
        </w:rPr>
        <w:t> max</w:t>
      </w:r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)b</w:t>
      </w:r>
      <w:r>
        <w:rPr>
          <w:rFonts w:ascii="Consolas" w:eastAsia="微软雅黑" w:hAnsi="Consolas" w:cs="Consolas"/>
          <w:color w:val="D20005"/>
          <w:kern w:val="0"/>
        </w:rPr>
        <w:t> step</w:t>
      </w:r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)c;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) value;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 up;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)down;  </w:t>
      </w:r>
    </w:p>
    <w:p w:rsidR="00AE36FF" w:rsidRDefault="00AE36FF" w:rsidP="00AE36F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@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E36FF" w:rsidRDefault="00AE36FF" w:rsidP="00AE36FF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AE36FF" w:rsidRPr="00AE36FF" w:rsidRDefault="00AE36FF" w:rsidP="00AE36F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implement</w:t>
      </w:r>
      <w:r>
        <w:rPr>
          <w:rFonts w:ascii="Consolas" w:eastAsia="微软雅黑" w:hAnsi="Consolas" w:cs="Consolas"/>
          <w:color w:val="4A4A4A"/>
          <w:kern w:val="0"/>
        </w:rPr>
        <w:t>：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E36FF" w:rsidRDefault="00AE36FF" w:rsidP="00AE36FF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 w:hint="eastAsia"/>
          <w:color w:val="B3B3B3"/>
          <w:kern w:val="0"/>
          <w:sz w:val="18"/>
          <w:szCs w:val="18"/>
        </w:rPr>
      </w:pPr>
    </w:p>
    <w:p w:rsidR="00AE36FF" w:rsidRDefault="00AE36FF" w:rsidP="00AE36F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class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=</w:t>
      </w:r>
      <w:r>
        <w:rPr>
          <w:rFonts w:ascii="Consolas" w:eastAsia="微软雅黑" w:hAnsi="Consolas" w:cs="Consolas"/>
          <w:color w:val="0000FF"/>
          <w:kern w:val="0"/>
        </w:rPr>
        <w:t>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objc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&gt;#import </w:t>
      </w:r>
      <w:r>
        <w:rPr>
          <w:rFonts w:ascii="Consolas" w:eastAsia="微软雅黑" w:hAnsi="Consolas" w:cs="Consolas"/>
          <w:color w:val="0000FF"/>
          <w:kern w:val="0"/>
        </w:rPr>
        <w:t>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Volume.h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@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implementation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Volume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initWithMin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)a</w:t>
      </w:r>
      <w:r>
        <w:rPr>
          <w:rFonts w:ascii="Consolas" w:eastAsia="微软雅黑" w:hAnsi="Consolas" w:cs="Consolas"/>
          <w:color w:val="D20005"/>
          <w:kern w:val="0"/>
        </w:rPr>
        <w:t> max</w:t>
      </w:r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)b</w:t>
      </w:r>
      <w:r>
        <w:rPr>
          <w:rFonts w:ascii="Consolas" w:eastAsia="微软雅黑" w:hAnsi="Consolas" w:cs="Consolas"/>
          <w:color w:val="D20005"/>
          <w:kern w:val="0"/>
        </w:rPr>
        <w:t> step</w:t>
      </w:r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)c{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=[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super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!=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 nil</w:t>
      </w:r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{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val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=min=a;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max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=b;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step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=c;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)value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)up{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+=step)&gt;max)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val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=max;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)down{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-=step)&lt;min)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val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=min;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self</w:t>
      </w:r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@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end</w:t>
      </w:r>
      <w:proofErr w:type="gramEnd"/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Then the main function report error</w:t>
      </w:r>
    </w:p>
    <w:p w:rsidR="00AE36FF" w:rsidRP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spellStart"/>
      <w:r w:rsidRPr="00AE36FF">
        <w:rPr>
          <w:rFonts w:asciiTheme="minorEastAsia" w:hAnsiTheme="minorEastAsia" w:cs="Consolas"/>
          <w:color w:val="4A4A4A"/>
          <w:kern w:val="0"/>
        </w:rPr>
        <w:lastRenderedPageBreak/>
        <w:t>Xcode</w:t>
      </w:r>
      <w:proofErr w:type="spellEnd"/>
      <w:r w:rsidRPr="00AE36FF">
        <w:rPr>
          <w:rFonts w:asciiTheme="minorEastAsia" w:hAnsiTheme="minorEastAsia" w:cs="Consolas"/>
          <w:color w:val="4A4A4A"/>
          <w:kern w:val="0"/>
        </w:rPr>
        <w:t xml:space="preserve"> error message：</w:t>
      </w:r>
      <w:r w:rsidRPr="00AE36FF">
        <w:rPr>
          <w:rFonts w:asciiTheme="minorEastAsia" w:hAnsiTheme="minorEastAsia" w:cs="Consolas"/>
          <w:color w:val="0000FF"/>
          <w:kern w:val="0"/>
        </w:rPr>
        <w:t xml:space="preserve"> "</w:t>
      </w:r>
      <w:r w:rsidRPr="00AE36FF">
        <w:rPr>
          <w:rFonts w:asciiTheme="minorEastAsia" w:hAnsiTheme="minorEastAsia" w:cs="Consolas"/>
          <w:color w:val="4A4A4A"/>
          <w:kern w:val="0"/>
        </w:rPr>
        <w:t>&gt;multiple methods named </w:t>
      </w:r>
      <w:r w:rsidRPr="00AE36FF">
        <w:rPr>
          <w:rFonts w:asciiTheme="minorEastAsia" w:hAnsiTheme="minorEastAsia" w:cs="Consolas"/>
          <w:color w:val="0000FF"/>
          <w:kern w:val="0"/>
        </w:rPr>
        <w:t>'</w:t>
      </w:r>
      <w:proofErr w:type="spellStart"/>
      <w:r w:rsidRPr="00AE36FF">
        <w:rPr>
          <w:rFonts w:asciiTheme="minorEastAsia" w:hAnsiTheme="minorEastAsia" w:cs="Consolas"/>
          <w:color w:val="0000FF"/>
          <w:kern w:val="0"/>
        </w:rPr>
        <w:t>mul</w:t>
      </w:r>
      <w:proofErr w:type="spellEnd"/>
      <w:r w:rsidRPr="00AE36FF">
        <w:rPr>
          <w:rFonts w:asciiTheme="minorEastAsia" w:hAnsiTheme="minorEastAsia" w:cs="Consolas"/>
          <w:color w:val="0000FF"/>
          <w:kern w:val="0"/>
        </w:rPr>
        <w:t>:'</w:t>
      </w:r>
      <w:r w:rsidRPr="00AE36FF">
        <w:rPr>
          <w:rFonts w:asciiTheme="minorEastAsia" w:hAnsiTheme="minorEastAsia" w:cs="Consolas"/>
          <w:color w:val="4A4A4A"/>
          <w:kern w:val="0"/>
        </w:rPr>
        <w:t> found with mismatched </w:t>
      </w:r>
      <w:proofErr w:type="spellStart"/>
      <w:r w:rsidRPr="00AE36FF">
        <w:rPr>
          <w:rFonts w:asciiTheme="minorEastAsia" w:hAnsiTheme="minorEastAsia" w:cs="Consolas"/>
          <w:color w:val="4A4A4A"/>
          <w:kern w:val="0"/>
        </w:rPr>
        <w:t>result,parameter</w:t>
      </w:r>
      <w:proofErr w:type="spellEnd"/>
      <w:r w:rsidRPr="00AE36FF">
        <w:rPr>
          <w:rFonts w:asciiTheme="minorEastAsia" w:hAnsiTheme="minorEastAsia" w:cs="Consolas"/>
          <w:color w:val="4A4A4A"/>
          <w:kern w:val="0"/>
        </w:rPr>
        <w:t> type or attributes </w:t>
      </w:r>
    </w:p>
    <w:p w:rsidR="00AE36FF" w:rsidRP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main</w:t>
      </w:r>
      <w:r>
        <w:rPr>
          <w:rFonts w:ascii="Consolas" w:eastAsia="微软雅黑" w:hAnsi="Consolas" w:cs="Consolas"/>
          <w:color w:val="4A4A4A"/>
          <w:kern w:val="0"/>
        </w:rPr>
        <w:t>：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 xml:space="preserve"> 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class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=</w:t>
      </w:r>
      <w:r>
        <w:rPr>
          <w:rFonts w:ascii="Consolas" w:eastAsia="微软雅黑" w:hAnsi="Consolas" w:cs="Consolas"/>
          <w:color w:val="0000FF"/>
          <w:kern w:val="0"/>
        </w:rPr>
        <w:t>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objc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class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=</w:t>
      </w:r>
      <w:r>
        <w:rPr>
          <w:rFonts w:ascii="Consolas" w:eastAsia="微软雅黑" w:hAnsi="Consolas" w:cs="Consolas"/>
          <w:color w:val="0000FF"/>
          <w:kern w:val="0"/>
        </w:rPr>
        <w:t>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objc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&gt;#import &lt;Foundation/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Foundation.h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import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"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Volume.h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"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import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stdio.h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import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&lt;Foundation/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NSObject.h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main(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void</w:t>
      </w:r>
      <w:r>
        <w:rPr>
          <w:rFonts w:ascii="Consolas" w:eastAsia="微软雅黑" w:hAnsi="Consolas" w:cs="Consolas"/>
          <w:color w:val="4A4A4A"/>
          <w:kern w:val="0"/>
        </w:rPr>
        <w:t>) {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@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autoreleasepool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{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</w:t>
      </w:r>
      <w:proofErr w:type="gramStart"/>
      <w:r>
        <w:rPr>
          <w:rFonts w:ascii="Consolas" w:eastAsia="微软雅黑" w:hAnsi="Consolas" w:cs="Consolas"/>
          <w:color w:val="0F7201"/>
          <w:kern w:val="0"/>
        </w:rPr>
        <w:t>insert</w:t>
      </w:r>
      <w:proofErr w:type="gramEnd"/>
      <w:r>
        <w:rPr>
          <w:rFonts w:ascii="Consolas" w:eastAsia="微软雅黑" w:hAnsi="Consolas" w:cs="Consolas"/>
          <w:color w:val="0F7201"/>
          <w:kern w:val="0"/>
        </w:rPr>
        <w:t> code here...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NSLog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gramEnd"/>
      <w:r>
        <w:rPr>
          <w:rFonts w:ascii="Consolas" w:eastAsia="微软雅黑" w:hAnsi="Consolas" w:cs="Consolas"/>
          <w:color w:val="0000FF"/>
          <w:kern w:val="0"/>
        </w:rPr>
        <w:t>@"Hello, World!"</w:t>
      </w:r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v,w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v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=[[Volume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]initWithMin:0</w:t>
      </w:r>
      <w:r>
        <w:rPr>
          <w:rFonts w:ascii="Consolas" w:eastAsia="微软雅黑" w:hAnsi="Consolas" w:cs="Consolas"/>
          <w:color w:val="D20005"/>
          <w:kern w:val="0"/>
        </w:rPr>
        <w:t> max</w:t>
      </w:r>
      <w:r>
        <w:rPr>
          <w:rFonts w:ascii="Consolas" w:eastAsia="微软雅黑" w:hAnsi="Consolas" w:cs="Consolas"/>
          <w:color w:val="4A4A4A"/>
          <w:kern w:val="0"/>
        </w:rPr>
        <w:t>:10</w:t>
      </w:r>
      <w:r>
        <w:rPr>
          <w:rFonts w:ascii="Consolas" w:eastAsia="微软雅黑" w:hAnsi="Consolas" w:cs="Consolas"/>
          <w:color w:val="D20005"/>
          <w:kern w:val="0"/>
        </w:rPr>
        <w:t> step</w:t>
      </w:r>
      <w:r>
        <w:rPr>
          <w:rFonts w:ascii="Consolas" w:eastAsia="微软雅黑" w:hAnsi="Consolas" w:cs="Consolas"/>
          <w:color w:val="4A4A4A"/>
          <w:kern w:val="0"/>
        </w:rPr>
        <w:t>:2];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w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=[[Volume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]initWithMin:0</w:t>
      </w:r>
      <w:r>
        <w:rPr>
          <w:rFonts w:ascii="Consolas" w:eastAsia="微软雅黑" w:hAnsi="Consolas" w:cs="Consolas"/>
          <w:color w:val="D20005"/>
          <w:kern w:val="0"/>
        </w:rPr>
        <w:t> max</w:t>
      </w:r>
      <w:r>
        <w:rPr>
          <w:rFonts w:ascii="Consolas" w:eastAsia="微软雅黑" w:hAnsi="Consolas" w:cs="Consolas"/>
          <w:color w:val="4A4A4A"/>
          <w:kern w:val="0"/>
        </w:rPr>
        <w:t>:9</w:t>
      </w:r>
      <w:r>
        <w:rPr>
          <w:rFonts w:ascii="Consolas" w:eastAsia="微软雅黑" w:hAnsi="Consolas" w:cs="Consolas"/>
          <w:color w:val="D20005"/>
          <w:kern w:val="0"/>
        </w:rPr>
        <w:t> step</w:t>
      </w:r>
      <w:r>
        <w:rPr>
          <w:rFonts w:ascii="Consolas" w:eastAsia="微软雅黑" w:hAnsi="Consolas" w:cs="Consolas"/>
          <w:color w:val="4A4A4A"/>
          <w:kern w:val="0"/>
        </w:rPr>
        <w:t>:3];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v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up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printf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r>
        <w:rPr>
          <w:rFonts w:ascii="Consolas" w:eastAsia="微软雅黑" w:hAnsi="Consolas" w:cs="Consolas"/>
          <w:color w:val="0000FF"/>
          <w:kern w:val="0"/>
        </w:rPr>
        <w:t>"the volume now = %d %d\n"</w:t>
      </w:r>
      <w:r>
        <w:rPr>
          <w:rFonts w:ascii="Consolas" w:eastAsia="微软雅黑" w:hAnsi="Consolas" w:cs="Consolas"/>
          <w:color w:val="4A4A4A"/>
          <w:kern w:val="0"/>
        </w:rPr>
        <w:t>,[v</w:t>
      </w:r>
      <w:r>
        <w:rPr>
          <w:rFonts w:ascii="Consolas" w:eastAsia="微软雅黑" w:hAnsi="Consolas" w:cs="Consolas"/>
          <w:color w:val="D20005"/>
          <w:kern w:val="0"/>
        </w:rPr>
        <w:t> value</w:t>
      </w:r>
      <w:r>
        <w:rPr>
          <w:rFonts w:ascii="Consolas" w:eastAsia="微软雅黑" w:hAnsi="Consolas" w:cs="Consolas"/>
          <w:color w:val="4A4A4A"/>
          <w:kern w:val="0"/>
        </w:rPr>
        <w:t>],[w</w:t>
      </w:r>
      <w:r>
        <w:rPr>
          <w:rFonts w:ascii="Consolas" w:eastAsia="微软雅黑" w:hAnsi="Consolas" w:cs="Consolas"/>
          <w:color w:val="D20005"/>
          <w:kern w:val="0"/>
        </w:rPr>
        <w:t> value</w:t>
      </w:r>
      <w:r>
        <w:rPr>
          <w:rFonts w:ascii="Consolas" w:eastAsia="微软雅黑" w:hAnsi="Consolas" w:cs="Consolas"/>
          <w:color w:val="4A4A4A"/>
          <w:kern w:val="0"/>
        </w:rPr>
        <w:t>]);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v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up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w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up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printf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r>
        <w:rPr>
          <w:rFonts w:ascii="Consolas" w:eastAsia="微软雅黑" w:hAnsi="Consolas" w:cs="Consolas"/>
          <w:color w:val="0000FF"/>
          <w:kern w:val="0"/>
        </w:rPr>
        <w:t>"the volume now = %d %d\n"</w:t>
      </w:r>
      <w:r>
        <w:rPr>
          <w:rFonts w:ascii="Consolas" w:eastAsia="微软雅黑" w:hAnsi="Consolas" w:cs="Consolas"/>
          <w:color w:val="4A4A4A"/>
          <w:kern w:val="0"/>
        </w:rPr>
        <w:t>,[v</w:t>
      </w:r>
      <w:r>
        <w:rPr>
          <w:rFonts w:ascii="Consolas" w:eastAsia="微软雅黑" w:hAnsi="Consolas" w:cs="Consolas"/>
          <w:color w:val="D20005"/>
          <w:kern w:val="0"/>
        </w:rPr>
        <w:t> value</w:t>
      </w:r>
      <w:r>
        <w:rPr>
          <w:rFonts w:ascii="Consolas" w:eastAsia="微软雅黑" w:hAnsi="Consolas" w:cs="Consolas"/>
          <w:color w:val="4A4A4A"/>
          <w:kern w:val="0"/>
        </w:rPr>
        <w:t>],[w</w:t>
      </w:r>
      <w:r>
        <w:rPr>
          <w:rFonts w:ascii="Consolas" w:eastAsia="微软雅黑" w:hAnsi="Consolas" w:cs="Consolas"/>
          <w:color w:val="D20005"/>
          <w:kern w:val="0"/>
        </w:rPr>
        <w:t> value</w:t>
      </w:r>
      <w:r>
        <w:rPr>
          <w:rFonts w:ascii="Consolas" w:eastAsia="微软雅黑" w:hAnsi="Consolas" w:cs="Consolas"/>
          <w:color w:val="4A4A4A"/>
          <w:kern w:val="0"/>
        </w:rPr>
        <w:t>]);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v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down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w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down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printf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r>
        <w:rPr>
          <w:rFonts w:ascii="Consolas" w:eastAsia="微软雅黑" w:hAnsi="Consolas" w:cs="Consolas"/>
          <w:color w:val="0000FF"/>
          <w:kern w:val="0"/>
        </w:rPr>
        <w:t>"the volume now = %d %d\n"</w:t>
      </w:r>
      <w:r>
        <w:rPr>
          <w:rFonts w:ascii="Consolas" w:eastAsia="微软雅黑" w:hAnsi="Consolas" w:cs="Consolas"/>
          <w:color w:val="4A4A4A"/>
          <w:kern w:val="0"/>
        </w:rPr>
        <w:t>,[v</w:t>
      </w:r>
      <w:r>
        <w:rPr>
          <w:rFonts w:ascii="Consolas" w:eastAsia="微软雅黑" w:hAnsi="Consolas" w:cs="Consolas"/>
          <w:color w:val="D20005"/>
          <w:kern w:val="0"/>
        </w:rPr>
        <w:t> value</w:t>
      </w:r>
      <w:r>
        <w:rPr>
          <w:rFonts w:ascii="Consolas" w:eastAsia="微软雅黑" w:hAnsi="Consolas" w:cs="Consolas"/>
          <w:color w:val="4A4A4A"/>
          <w:kern w:val="0"/>
        </w:rPr>
        <w:t>],[w</w:t>
      </w:r>
      <w:r>
        <w:rPr>
          <w:rFonts w:ascii="Consolas" w:eastAsia="微软雅黑" w:hAnsi="Consolas" w:cs="Consolas"/>
          <w:color w:val="D20005"/>
          <w:kern w:val="0"/>
        </w:rPr>
        <w:t> value</w:t>
      </w:r>
      <w:r>
        <w:rPr>
          <w:rFonts w:ascii="Consolas" w:eastAsia="微软雅黑" w:hAnsi="Consolas" w:cs="Consolas"/>
          <w:color w:val="4A4A4A"/>
          <w:kern w:val="0"/>
        </w:rPr>
        <w:t>]);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0;  </w:t>
      </w:r>
    </w:p>
    <w:p w:rsid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</w:t>
      </w:r>
    </w:p>
    <w:p w:rsidR="00AE36FF" w:rsidRP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AE36FF">
        <w:rPr>
          <w:rFonts w:asciiTheme="minorEastAsia" w:hAnsiTheme="minorEastAsia" w:cs="Consolas"/>
          <w:color w:val="4A4A4A"/>
          <w:kern w:val="0"/>
        </w:rPr>
        <w:t> when I type</w:t>
      </w:r>
      <w:r w:rsidRPr="00AE36FF">
        <w:rPr>
          <w:rFonts w:asciiTheme="minorEastAsia" w:hAnsiTheme="minorEastAsia" w:cs="Consolas" w:hint="eastAsia"/>
          <w:color w:val="4A4A4A"/>
          <w:kern w:val="0"/>
        </w:rPr>
        <w:t xml:space="preserve">   </w:t>
      </w:r>
      <w:r w:rsidRPr="00AE36FF">
        <w:rPr>
          <w:rFonts w:asciiTheme="minorEastAsia" w:hAnsiTheme="minorEastAsia" w:cs="Consolas"/>
          <w:color w:val="4A4A4A"/>
          <w:kern w:val="0"/>
        </w:rPr>
        <w:t>［v value］</w:t>
      </w:r>
      <w:r w:rsidRPr="00AE36FF">
        <w:rPr>
          <w:rFonts w:asciiTheme="minorEastAsia" w:hAnsiTheme="minorEastAsia" w:cs="Consolas" w:hint="eastAsia"/>
          <w:color w:val="4A4A4A"/>
          <w:kern w:val="0"/>
        </w:rPr>
        <w:t xml:space="preserve">， the </w:t>
      </w:r>
      <w:r w:rsidRPr="00AE36FF">
        <w:rPr>
          <w:rFonts w:asciiTheme="minorEastAsia" w:hAnsiTheme="minorEastAsia" w:cs="Consolas"/>
          <w:color w:val="4A4A4A"/>
          <w:kern w:val="0"/>
        </w:rPr>
        <w:t>remind message show that “</w:t>
      </w:r>
      <w:proofErr w:type="spellStart"/>
      <w:r w:rsidRPr="00AE36FF">
        <w:rPr>
          <w:rFonts w:asciiTheme="minorEastAsia" w:hAnsiTheme="minorEastAsia" w:cs="Consolas"/>
          <w:color w:val="4A4A4A"/>
          <w:kern w:val="0"/>
        </w:rPr>
        <w:t>NSString</w:t>
      </w:r>
      <w:proofErr w:type="spellEnd"/>
      <w:r w:rsidRPr="00AE36FF">
        <w:rPr>
          <w:rFonts w:asciiTheme="minorEastAsia" w:hAnsiTheme="minorEastAsia" w:cs="Consolas"/>
          <w:color w:val="4A4A4A"/>
          <w:kern w:val="0"/>
        </w:rPr>
        <w:t> ＊_</w:t>
      </w:r>
      <w:proofErr w:type="spellStart"/>
      <w:r w:rsidRPr="00AE36FF">
        <w:rPr>
          <w:rFonts w:asciiTheme="minorEastAsia" w:hAnsiTheme="minorEastAsia" w:cs="Consolas"/>
          <w:color w:val="4A4A4A"/>
          <w:kern w:val="0"/>
        </w:rPr>
        <w:t>Nonnull</w:t>
      </w:r>
      <w:proofErr w:type="spellEnd"/>
      <w:r w:rsidRPr="00AE36FF">
        <w:rPr>
          <w:rFonts w:asciiTheme="minorEastAsia" w:hAnsiTheme="minorEastAsia" w:cs="Consolas"/>
          <w:color w:val="4A4A4A"/>
          <w:kern w:val="0"/>
        </w:rPr>
        <w:t xml:space="preserve">   value  ”  It means value is a method defined in the </w:t>
      </w:r>
      <w:proofErr w:type="spellStart"/>
      <w:r w:rsidRPr="00AE36FF">
        <w:rPr>
          <w:rFonts w:asciiTheme="minorEastAsia" w:hAnsiTheme="minorEastAsia" w:cs="Consolas"/>
          <w:color w:val="4A4A4A"/>
          <w:kern w:val="0"/>
        </w:rPr>
        <w:t>NSString</w:t>
      </w:r>
      <w:proofErr w:type="spellEnd"/>
      <w:r w:rsidRPr="00AE36FF">
        <w:rPr>
          <w:rFonts w:asciiTheme="minorEastAsia" w:hAnsiTheme="minorEastAsia" w:cs="Consolas"/>
          <w:color w:val="4A4A4A"/>
          <w:kern w:val="0"/>
        </w:rPr>
        <w:t>. So if we change the method name “value”</w:t>
      </w:r>
    </w:p>
    <w:p w:rsidR="00AE36FF" w:rsidRPr="00AE36FF" w:rsidRDefault="00AE36FF" w:rsidP="00AE36FF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AE36FF">
        <w:rPr>
          <w:rFonts w:asciiTheme="minorEastAsia" w:hAnsiTheme="minorEastAsia" w:cs="Consolas"/>
          <w:color w:val="4A4A4A"/>
          <w:kern w:val="0"/>
        </w:rPr>
        <w:t>problem</w:t>
      </w:r>
      <w:proofErr w:type="gramEnd"/>
      <w:r w:rsidRPr="00AE36FF">
        <w:rPr>
          <w:rFonts w:asciiTheme="minorEastAsia" w:hAnsiTheme="minorEastAsia" w:cs="Consolas"/>
          <w:color w:val="4A4A4A"/>
          <w:kern w:val="0"/>
        </w:rPr>
        <w:t xml:space="preserve"> solved.</w:t>
      </w:r>
    </w:p>
    <w:p w:rsidR="00E43959" w:rsidRDefault="00E43959">
      <w:pPr>
        <w:rPr>
          <w:rFonts w:hint="eastAsia"/>
        </w:rPr>
      </w:pPr>
    </w:p>
    <w:sectPr w:rsidR="00E43959" w:rsidSect="00AE36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FF"/>
    <w:rsid w:val="00AE36FF"/>
    <w:rsid w:val="00D77956"/>
    <w:rsid w:val="00E43959"/>
    <w:rsid w:val="00E7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90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6F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E36F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6F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E36F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261</Words>
  <Characters>1492</Characters>
  <Application>Microsoft Macintosh Word</Application>
  <DocSecurity>0</DocSecurity>
  <Lines>12</Lines>
  <Paragraphs>3</Paragraphs>
  <ScaleCrop>false</ScaleCrop>
  <Company>intelligent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</cp:revision>
  <dcterms:created xsi:type="dcterms:W3CDTF">2017-03-27T16:05:00Z</dcterms:created>
  <dcterms:modified xsi:type="dcterms:W3CDTF">2017-03-27T16:16:00Z</dcterms:modified>
</cp:coreProperties>
</file>