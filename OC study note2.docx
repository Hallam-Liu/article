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B92DF" w14:textId="77777777" w:rsidR="00DF3EFB" w:rsidRPr="00DF3EFB" w:rsidRDefault="00DF3EFB" w:rsidP="00DF3EFB">
      <w:pPr>
        <w:widowControl/>
        <w:autoSpaceDE w:val="0"/>
        <w:autoSpaceDN w:val="0"/>
        <w:adjustRightInd w:val="0"/>
        <w:jc w:val="center"/>
        <w:rPr>
          <w:rFonts w:ascii="Menlo Regular" w:hAnsi="Menlo Regular" w:cs="Menlo Regular"/>
          <w:color w:val="434343"/>
          <w:kern w:val="0"/>
          <w:sz w:val="28"/>
          <w:szCs w:val="28"/>
        </w:rPr>
      </w:pPr>
      <w:r w:rsidRPr="00DF3EFB">
        <w:rPr>
          <w:rFonts w:ascii="Menlo Regular" w:hAnsi="Menlo Regular" w:cs="Menlo Regular" w:hint="eastAsia"/>
          <w:color w:val="434343"/>
          <w:kern w:val="0"/>
          <w:sz w:val="28"/>
          <w:szCs w:val="28"/>
        </w:rPr>
        <w:t>OC</w:t>
      </w:r>
      <w:r w:rsidRPr="00DF3EFB">
        <w:rPr>
          <w:rFonts w:ascii="Menlo Regular" w:hAnsi="Menlo Regular" w:cs="Menlo Regular"/>
          <w:color w:val="434343"/>
          <w:kern w:val="0"/>
          <w:sz w:val="28"/>
          <w:szCs w:val="28"/>
        </w:rPr>
        <w:t xml:space="preserve"> study note2</w:t>
      </w:r>
    </w:p>
    <w:p w14:paraId="71AE39CB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434343"/>
          <w:kern w:val="0"/>
          <w:sz w:val="22"/>
          <w:szCs w:val="22"/>
        </w:rPr>
      </w:pPr>
      <w:r>
        <w:rPr>
          <w:rFonts w:ascii="Menlo Regular" w:hAnsi="Menlo Regular" w:cs="Menlo Regular"/>
          <w:color w:val="434343"/>
          <w:kern w:val="0"/>
          <w:sz w:val="22"/>
          <w:szCs w:val="22"/>
        </w:rPr>
        <w:t>-(</w:t>
      </w:r>
      <w:proofErr w:type="gramStart"/>
      <w:r>
        <w:rPr>
          <w:rFonts w:ascii="Menlo Regular" w:hAnsi="Menlo Regular" w:cs="Menlo Regular"/>
          <w:color w:val="AA0C91"/>
          <w:kern w:val="0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434343"/>
          <w:kern w:val="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434343"/>
          <w:kern w:val="0"/>
          <w:sz w:val="22"/>
          <w:szCs w:val="22"/>
        </w:rPr>
        <w:t>awakeFromNib</w:t>
      </w:r>
      <w:proofErr w:type="spellEnd"/>
      <w:r>
        <w:rPr>
          <w:rFonts w:ascii="Menlo Regular" w:hAnsi="Menlo Regular" w:cs="Menlo Regular"/>
          <w:color w:val="434343"/>
          <w:kern w:val="0"/>
          <w:sz w:val="22"/>
          <w:szCs w:val="22"/>
        </w:rPr>
        <w:t>{</w:t>
      </w:r>
    </w:p>
    <w:p w14:paraId="43EC1735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2"/>
          <w:szCs w:val="22"/>
        </w:rPr>
      </w:pPr>
      <w:r>
        <w:rPr>
          <w:rFonts w:ascii="Menlo Regular" w:hAnsi="Menlo Regular" w:cs="Menlo Regular"/>
          <w:color w:val="2E0D6E"/>
          <w:kern w:val="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kern w:val="0"/>
          <w:sz w:val="22"/>
          <w:szCs w:val="22"/>
        </w:rPr>
        <w:t>LHR_image</w:t>
      </w:r>
      <w:proofErr w:type="spellEnd"/>
      <w:r>
        <w:rPr>
          <w:rFonts w:ascii="Menlo Regular" w:hAnsi="Menlo Regular" w:cs="Menlo Regular"/>
          <w:color w:val="2E0D6E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setImage</w:t>
      </w:r>
      <w:proofErr w:type="spellEnd"/>
      <w:proofErr w:type="gram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:[</w:t>
      </w:r>
      <w:proofErr w:type="spellStart"/>
      <w:proofErr w:type="gramEnd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NSImage</w:t>
      </w:r>
      <w:proofErr w:type="spellEnd"/>
      <w:r>
        <w:rPr>
          <w:rFonts w:ascii="Menlo Regular" w:hAnsi="Menlo Regular" w:cs="Menlo Regular"/>
          <w:color w:val="2E0D6E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22"/>
          <w:szCs w:val="22"/>
        </w:rPr>
        <w:t>imageNamed</w:t>
      </w:r>
      <w:proofErr w:type="spellEnd"/>
      <w:r>
        <w:rPr>
          <w:rFonts w:ascii="Menlo Regular" w:hAnsi="Menlo Regular" w:cs="Menlo Regular"/>
          <w:color w:val="2E0D6E"/>
          <w:kern w:val="0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kern w:val="0"/>
          <w:sz w:val="22"/>
          <w:szCs w:val="22"/>
        </w:rPr>
        <w:t>@"potatoBug.jpg"</w:t>
      </w:r>
      <w:r>
        <w:rPr>
          <w:rFonts w:ascii="Menlo Regular" w:hAnsi="Menlo Regular" w:cs="Menlo Regular"/>
          <w:color w:val="2E0D6E"/>
          <w:kern w:val="0"/>
          <w:sz w:val="22"/>
          <w:szCs w:val="22"/>
        </w:rPr>
        <w:t>]];</w:t>
      </w:r>
    </w:p>
    <w:p w14:paraId="53432CD6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434343"/>
          <w:kern w:val="0"/>
          <w:sz w:val="22"/>
          <w:szCs w:val="22"/>
        </w:rPr>
      </w:pPr>
    </w:p>
    <w:p w14:paraId="531BECC0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434343"/>
          <w:kern w:val="0"/>
          <w:sz w:val="22"/>
          <w:szCs w:val="22"/>
        </w:rPr>
      </w:pPr>
      <w:r>
        <w:rPr>
          <w:rFonts w:ascii="Menlo Regular" w:hAnsi="Menlo Regular" w:cs="Menlo Regular"/>
          <w:color w:val="434343"/>
          <w:kern w:val="0"/>
          <w:sz w:val="22"/>
          <w:szCs w:val="22"/>
        </w:rPr>
        <w:t>}</w:t>
      </w:r>
    </w:p>
    <w:p w14:paraId="715667E0" w14:textId="77777777" w:rsidR="007F2F2F" w:rsidRDefault="00DF3EFB" w:rsidP="00DF3EF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232323"/>
          <w:kern w:val="0"/>
        </w:rPr>
      </w:pPr>
      <w:proofErr w:type="spellStart"/>
      <w:proofErr w:type="gramStart"/>
      <w:r w:rsidRPr="007F2F2F">
        <w:rPr>
          <w:rFonts w:asciiTheme="minorEastAsia" w:hAnsiTheme="minorEastAsia" w:cs="Menlo Regular"/>
          <w:color w:val="232323"/>
          <w:kern w:val="0"/>
        </w:rPr>
        <w:t>awakeFromNib</w:t>
      </w:r>
      <w:proofErr w:type="spellEnd"/>
      <w:proofErr w:type="gramEnd"/>
      <w:r w:rsidRPr="007F2F2F">
        <w:rPr>
          <w:rFonts w:asciiTheme="minorEastAsia" w:hAnsiTheme="minorEastAsia" w:cs="Menlo Regular"/>
          <w:color w:val="232323"/>
          <w:kern w:val="0"/>
        </w:rPr>
        <w:t xml:space="preserve"> </w:t>
      </w:r>
      <w:r w:rsidR="007F2F2F">
        <w:rPr>
          <w:rFonts w:asciiTheme="minorEastAsia" w:hAnsiTheme="minorEastAsia" w:cs="Menlo Regular"/>
          <w:color w:val="232323"/>
          <w:kern w:val="0"/>
        </w:rPr>
        <w:t>will be executed after load “</w:t>
      </w:r>
      <w:proofErr w:type="spellStart"/>
      <w:r w:rsidR="007F2F2F">
        <w:rPr>
          <w:rFonts w:asciiTheme="minorEastAsia" w:hAnsiTheme="minorEastAsia" w:cs="Menlo Regular"/>
          <w:color w:val="232323"/>
          <w:kern w:val="0"/>
        </w:rPr>
        <w:t>xib</w:t>
      </w:r>
      <w:proofErr w:type="spellEnd"/>
      <w:r w:rsidR="007F2F2F">
        <w:rPr>
          <w:rFonts w:asciiTheme="minorEastAsia" w:hAnsiTheme="minorEastAsia" w:cs="Menlo Regular"/>
          <w:color w:val="232323"/>
          <w:kern w:val="0"/>
        </w:rPr>
        <w:t>” file</w:t>
      </w:r>
    </w:p>
    <w:p w14:paraId="1ADBEC52" w14:textId="77777777" w:rsidR="00DF3EFB" w:rsidRPr="007F2F2F" w:rsidRDefault="007F2F2F" w:rsidP="00DF3EF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>
        <w:rPr>
          <w:rFonts w:asciiTheme="minorEastAsia" w:hAnsiTheme="minorEastAsia" w:cs="Menlo Regular"/>
          <w:color w:val="232323"/>
          <w:kern w:val="0"/>
        </w:rPr>
        <w:t xml:space="preserve">and the code listed above use </w:t>
      </w:r>
      <w:r w:rsidR="00DF3EFB" w:rsidRPr="007F2F2F">
        <w:rPr>
          <w:rFonts w:asciiTheme="minorEastAsia" w:hAnsiTheme="minorEastAsia" w:cs="微软雅黑"/>
          <w:color w:val="232323"/>
          <w:kern w:val="0"/>
        </w:rPr>
        <w:t>awake from nib</w:t>
      </w:r>
      <w:r>
        <w:rPr>
          <w:rFonts w:asciiTheme="minorEastAsia" w:hAnsiTheme="minorEastAsia" w:cs="微软雅黑"/>
          <w:color w:val="232323"/>
          <w:kern w:val="0"/>
        </w:rPr>
        <w:t xml:space="preserve"> open a picture named</w:t>
      </w:r>
      <w:r w:rsidR="00DF3EFB" w:rsidRPr="007F2F2F">
        <w:rPr>
          <w:rFonts w:asciiTheme="minorEastAsia" w:hAnsiTheme="minorEastAsia" w:cs="微软雅黑" w:hint="eastAsia"/>
          <w:color w:val="232323"/>
          <w:kern w:val="0"/>
        </w:rPr>
        <w:t>。</w:t>
      </w:r>
      <w:r w:rsidR="00DF3EFB" w:rsidRPr="007F2F2F">
        <w:rPr>
          <w:rFonts w:asciiTheme="minorEastAsia" w:hAnsiTheme="minorEastAsia" w:cs="Menlo Regular"/>
          <w:color w:val="C41A16"/>
          <w:kern w:val="0"/>
        </w:rPr>
        <w:t xml:space="preserve">"potatoBug.jpg" </w:t>
      </w:r>
    </w:p>
    <w:p w14:paraId="0205C7A8" w14:textId="77777777" w:rsidR="00DF3EFB" w:rsidRPr="007F2F2F" w:rsidRDefault="007F2F2F" w:rsidP="00DF3EFB">
      <w:pPr>
        <w:widowControl/>
        <w:autoSpaceDE w:val="0"/>
        <w:autoSpaceDN w:val="0"/>
        <w:adjustRightInd w:val="0"/>
        <w:rPr>
          <w:rFonts w:asciiTheme="minorEastAsia" w:hAnsiTheme="minorEastAsia" w:cs="微软雅黑"/>
          <w:color w:val="434343"/>
          <w:kern w:val="0"/>
        </w:rPr>
      </w:pPr>
      <w:r>
        <w:rPr>
          <w:rFonts w:asciiTheme="minorEastAsia" w:hAnsiTheme="minorEastAsia" w:cs="Menlo Regular"/>
          <w:color w:val="434343"/>
          <w:kern w:val="0"/>
        </w:rPr>
        <w:t>define interface</w:t>
      </w:r>
      <w:r w:rsidR="00DF3EFB" w:rsidRPr="007F2F2F">
        <w:rPr>
          <w:rFonts w:asciiTheme="minorEastAsia" w:hAnsiTheme="minorEastAsia" w:cs="Menlo Regular"/>
          <w:color w:val="434343"/>
          <w:kern w:val="0"/>
        </w:rPr>
        <w:t>：</w:t>
      </w:r>
    </w:p>
    <w:p w14:paraId="32C91E8C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</w:pPr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 </w:t>
      </w:r>
      <w:proofErr w:type="spellStart"/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IBOutlet</w:t>
      </w:r>
      <w:proofErr w:type="spell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  <w:t>NSImageView</w:t>
      </w:r>
      <w:proofErr w:type="spell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 xml:space="preserve"> *</w:t>
      </w:r>
      <w:proofErr w:type="spellStart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bug_image</w:t>
      </w:r>
      <w:proofErr w:type="spell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;</w:t>
      </w:r>
    </w:p>
    <w:p w14:paraId="68A5A246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</w:pPr>
    </w:p>
    <w:p w14:paraId="354F37DD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30"/>
          <w:szCs w:val="30"/>
        </w:rPr>
      </w:pPr>
      <w:r>
        <w:rPr>
          <w:rFonts w:ascii="Menlo Regular" w:eastAsia="微软雅黑" w:hAnsi="Menlo Regular" w:cs="Menlo Regular"/>
          <w:color w:val="434343"/>
          <w:kern w:val="0"/>
          <w:sz w:val="36"/>
          <w:szCs w:val="36"/>
        </w:rPr>
        <w:t>slider</w:t>
      </w:r>
      <w:r>
        <w:rPr>
          <w:rFonts w:ascii="Menlo Regular" w:eastAsia="微软雅黑" w:hAnsi="Menlo Regular" w:cs="Menlo Regular"/>
          <w:color w:val="434343"/>
          <w:kern w:val="0"/>
          <w:sz w:val="36"/>
          <w:szCs w:val="36"/>
        </w:rPr>
        <w:t>：</w:t>
      </w:r>
    </w:p>
    <w:p w14:paraId="3B1EEA5C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</w:pPr>
      <w:proofErr w:type="spellStart"/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IBOutlet</w:t>
      </w:r>
      <w:proofErr w:type="spell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  <w:t>NSTextField</w:t>
      </w:r>
      <w:proofErr w:type="spell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 xml:space="preserve"> *</w:t>
      </w:r>
      <w:proofErr w:type="spellStart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sliderValue</w:t>
      </w:r>
      <w:proofErr w:type="spell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;</w:t>
      </w:r>
    </w:p>
    <w:p w14:paraId="2C11936E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</w:pPr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 @</w:t>
      </w:r>
      <w:proofErr w:type="gramStart"/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property</w:t>
      </w:r>
      <w:proofErr w:type="gramEnd"/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 xml:space="preserve"> (strong) </w:t>
      </w:r>
      <w:proofErr w:type="spellStart"/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IBOutlet</w:t>
      </w:r>
      <w:proofErr w:type="spellEnd"/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  <w:t>NSSlider</w:t>
      </w:r>
      <w:proofErr w:type="spellEnd"/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 xml:space="preserve"> *magnify;</w:t>
      </w:r>
    </w:p>
    <w:p w14:paraId="3951ABCB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</w:pPr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-(</w:t>
      </w:r>
      <w:proofErr w:type="spellStart"/>
      <w:proofErr w:type="gramStart"/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IBAction</w:t>
      </w:r>
      <w:proofErr w:type="spell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)</w:t>
      </w:r>
      <w:proofErr w:type="spellStart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sliderValueChanged</w:t>
      </w:r>
      <w:proofErr w:type="spellEnd"/>
      <w:proofErr w:type="gram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:(</w:t>
      </w:r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id</w:t>
      </w:r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)sender;</w:t>
      </w:r>
    </w:p>
    <w:p w14:paraId="0D385381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44E83DA6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1C91F594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IBAction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sliderValueChanged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:(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r>
        <w:rPr>
          <w:rFonts w:ascii="Consolas" w:eastAsia="微软雅黑" w:hAnsi="Consolas" w:cs="Consolas"/>
          <w:color w:val="4A4A4A"/>
          <w:kern w:val="0"/>
        </w:rPr>
        <w:t>)sender{  </w:t>
      </w:r>
    </w:p>
    <w:p w14:paraId="2686F44D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double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imageSize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LHR_imageMagnify.doubleValue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2256F708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sliderValue.stringValue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= 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NSString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stringWithFormat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@"%f"</w:t>
      </w:r>
      <w:r>
        <w:rPr>
          <w:rFonts w:ascii="Consolas" w:eastAsia="微软雅黑" w:hAnsi="Consolas" w:cs="Consolas"/>
          <w:color w:val="4A4A4A"/>
          <w:kern w:val="0"/>
        </w:rPr>
        <w:t>,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imageSize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7D4FA533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imageSize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738197AD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NSLog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gramEnd"/>
      <w:r>
        <w:rPr>
          <w:rFonts w:ascii="Consolas" w:eastAsia="微软雅黑" w:hAnsi="Consolas" w:cs="Consolas"/>
          <w:color w:val="0000FF"/>
          <w:kern w:val="0"/>
        </w:rPr>
        <w:t>@"%D"</w:t>
      </w:r>
      <w:r>
        <w:rPr>
          <w:rFonts w:ascii="Consolas" w:eastAsia="微软雅黑" w:hAnsi="Consolas" w:cs="Consolas"/>
          <w:color w:val="4A4A4A"/>
          <w:kern w:val="0"/>
        </w:rPr>
        <w:t>,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14:paraId="4DA4B551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&gt;=90){[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LHR_image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setImage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imageNamed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@"potatoBug.jpg"</w:t>
      </w:r>
      <w:r>
        <w:rPr>
          <w:rFonts w:ascii="Consolas" w:eastAsia="微软雅黑" w:hAnsi="Consolas" w:cs="Consolas"/>
          <w:color w:val="4A4A4A"/>
          <w:kern w:val="0"/>
        </w:rPr>
        <w:t>]];}  </w:t>
      </w:r>
    </w:p>
    <w:p w14:paraId="42CCCCCD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else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r>
        <w:rPr>
          <w:rFonts w:ascii="Consolas" w:eastAsia="微软雅黑" w:hAnsi="Consolas" w:cs="Consolas"/>
          <w:color w:val="4A4A4A"/>
          <w:kern w:val="0"/>
        </w:rPr>
        <w:t>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&lt;90&amp;&amp;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&gt;=80){[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LHR_image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setImage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imageNamed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@"11.png"</w:t>
      </w:r>
      <w:r>
        <w:rPr>
          <w:rFonts w:ascii="Consolas" w:eastAsia="微软雅黑" w:hAnsi="Consolas" w:cs="Consolas"/>
          <w:color w:val="4A4A4A"/>
          <w:kern w:val="0"/>
        </w:rPr>
        <w:t>]];}  </w:t>
      </w:r>
    </w:p>
    <w:p w14:paraId="45D9AF49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else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r>
        <w:rPr>
          <w:rFonts w:ascii="Consolas" w:eastAsia="微软雅黑" w:hAnsi="Consolas" w:cs="Consolas"/>
          <w:color w:val="4A4A4A"/>
          <w:kern w:val="0"/>
        </w:rPr>
        <w:t>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&lt;80&amp;&amp;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&gt;=70){[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LHR_image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setImage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imageNamed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@"12.png"</w:t>
      </w:r>
      <w:r>
        <w:rPr>
          <w:rFonts w:ascii="Consolas" w:eastAsia="微软雅黑" w:hAnsi="Consolas" w:cs="Consolas"/>
          <w:color w:val="4A4A4A"/>
          <w:kern w:val="0"/>
        </w:rPr>
        <w:t>]];}  </w:t>
      </w:r>
    </w:p>
    <w:p w14:paraId="4B26630E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else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r>
        <w:rPr>
          <w:rFonts w:ascii="Consolas" w:eastAsia="微软雅黑" w:hAnsi="Consolas" w:cs="Consolas"/>
          <w:color w:val="4A4A4A"/>
          <w:kern w:val="0"/>
        </w:rPr>
        <w:t>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&lt;70&amp;&amp;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&gt;=60){[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LHR_image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setImage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imageNamed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@"13.png"</w:t>
      </w:r>
      <w:r>
        <w:rPr>
          <w:rFonts w:ascii="Consolas" w:eastAsia="微软雅黑" w:hAnsi="Consolas" w:cs="Consolas"/>
          <w:color w:val="4A4A4A"/>
          <w:kern w:val="0"/>
        </w:rPr>
        <w:t>]];}  </w:t>
      </w:r>
    </w:p>
    <w:p w14:paraId="1AB2DA44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else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r>
        <w:rPr>
          <w:rFonts w:ascii="Consolas" w:eastAsia="微软雅黑" w:hAnsi="Consolas" w:cs="Consolas"/>
          <w:color w:val="4A4A4A"/>
          <w:kern w:val="0"/>
        </w:rPr>
        <w:t>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&lt;60&amp;&amp;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&gt;=50){[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LHR_image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setImage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imageNamed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@"14.png"</w:t>
      </w:r>
      <w:r>
        <w:rPr>
          <w:rFonts w:ascii="Consolas" w:eastAsia="微软雅黑" w:hAnsi="Consolas" w:cs="Consolas"/>
          <w:color w:val="4A4A4A"/>
          <w:kern w:val="0"/>
        </w:rPr>
        <w:t>]];}  </w:t>
      </w:r>
    </w:p>
    <w:p w14:paraId="5A6C35CC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else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r>
        <w:rPr>
          <w:rFonts w:ascii="Consolas" w:eastAsia="微软雅黑" w:hAnsi="Consolas" w:cs="Consolas"/>
          <w:color w:val="4A4A4A"/>
          <w:kern w:val="0"/>
        </w:rPr>
        <w:t>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&lt;50&amp;&amp;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&gt;=40){[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LHR_image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setImage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NSImage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imageNamed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@"15.png"</w:t>
      </w:r>
      <w:r>
        <w:rPr>
          <w:rFonts w:ascii="Consolas" w:eastAsia="微软雅黑" w:hAnsi="Consolas" w:cs="Consolas"/>
          <w:color w:val="4A4A4A"/>
          <w:kern w:val="0"/>
        </w:rPr>
        <w:t>]];}  </w:t>
      </w:r>
    </w:p>
    <w:p w14:paraId="0458BDD0" w14:textId="77777777" w:rsidR="00DF3EFB" w:rsidRDefault="00DF3EFB" w:rsidP="00DF3EF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14:paraId="5B767AD9" w14:textId="77777777" w:rsidR="00DF3EFB" w:rsidRPr="007F2F2F" w:rsidRDefault="007F2F2F" w:rsidP="00DF3EF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proofErr w:type="gramStart"/>
      <w:r w:rsidRPr="007F2F2F">
        <w:rPr>
          <w:rFonts w:asciiTheme="minorEastAsia" w:hAnsiTheme="minorEastAsia" w:cs="微软雅黑"/>
          <w:color w:val="434343"/>
          <w:kern w:val="0"/>
        </w:rPr>
        <w:t>judge</w:t>
      </w:r>
      <w:proofErr w:type="gramEnd"/>
      <w:r w:rsidRPr="007F2F2F">
        <w:rPr>
          <w:rFonts w:asciiTheme="minorEastAsia" w:hAnsiTheme="minorEastAsia" w:cs="微软雅黑"/>
          <w:color w:val="434343"/>
          <w:kern w:val="0"/>
        </w:rPr>
        <w:t xml:space="preserve"> the value of the slider, and appear different scope of bugs image </w:t>
      </w:r>
    </w:p>
    <w:p w14:paraId="6B53D010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14:paraId="0961F1F9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30"/>
          <w:szCs w:val="30"/>
        </w:rPr>
      </w:pPr>
    </w:p>
    <w:p w14:paraId="0D8C9030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30"/>
          <w:szCs w:val="30"/>
        </w:rPr>
      </w:pPr>
    </w:p>
    <w:p w14:paraId="648433CA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3EC3A89F" w14:textId="77777777" w:rsidR="00DF3EFB" w:rsidRDefault="00DF3EFB" w:rsidP="00DF3EF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BOOL</w:t>
      </w:r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applicationShouldHandleReopen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NSApplication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theApplication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hasVisibleWindows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:(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BOOL</w:t>
      </w:r>
      <w:r>
        <w:rPr>
          <w:rFonts w:ascii="Consolas" w:eastAsia="微软雅黑" w:hAnsi="Consolas" w:cs="Consolas"/>
          <w:color w:val="4A4A4A"/>
          <w:kern w:val="0"/>
        </w:rPr>
        <w:t>)flag{  </w:t>
      </w:r>
    </w:p>
    <w:p w14:paraId="7328A63D" w14:textId="77777777" w:rsidR="00DF3EFB" w:rsidRDefault="00DF3EFB" w:rsidP="00DF3EF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NSLog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gramEnd"/>
      <w:r>
        <w:rPr>
          <w:rFonts w:ascii="Consolas" w:eastAsia="微软雅黑" w:hAnsi="Consolas" w:cs="Consolas"/>
          <w:color w:val="0000FF"/>
          <w:kern w:val="0"/>
        </w:rPr>
        <w:t>@"%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hhd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4A4A4A"/>
          <w:kern w:val="0"/>
        </w:rPr>
        <w:t>,flag);  </w:t>
      </w:r>
    </w:p>
    <w:p w14:paraId="797E6120" w14:textId="77777777" w:rsidR="00DF3EFB" w:rsidRDefault="00DF3EFB" w:rsidP="00DF3EF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[_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window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makeKeyAndOrderFront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:nil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00610948" w14:textId="77777777" w:rsidR="00DF3EFB" w:rsidRDefault="00DF3EFB" w:rsidP="00DF3EF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YES</w:t>
      </w:r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25ADBDFD" w14:textId="77777777" w:rsidR="00DF3EFB" w:rsidRDefault="00DF3EFB" w:rsidP="00DF3EF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14:paraId="155E5A8C" w14:textId="77777777" w:rsidR="00DF3EFB" w:rsidRDefault="00DF3EFB" w:rsidP="00DF3EF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 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BOOL</w:t>
      </w:r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applicationShouldTerminateAfterLastWindowClosed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:(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NSApplication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*)sender  </w:t>
      </w:r>
    </w:p>
    <w:p w14:paraId="5FC4613C" w14:textId="77777777" w:rsidR="00DF3EFB" w:rsidRDefault="00DF3EFB" w:rsidP="00DF3EF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gramStart"/>
      <w:r>
        <w:rPr>
          <w:rFonts w:ascii="Consolas" w:eastAsia="微软雅黑" w:hAnsi="Consolas" w:cs="Consolas"/>
          <w:color w:val="4A4A4A"/>
          <w:kern w:val="0"/>
        </w:rPr>
        <w:t>{  </w:t>
      </w:r>
      <w:proofErr w:type="gramEnd"/>
    </w:p>
    <w:p w14:paraId="0BD3135E" w14:textId="77777777" w:rsidR="00DF3EFB" w:rsidRDefault="00DF3EFB" w:rsidP="00DF3EF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return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YES</w:t>
      </w:r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3B9AA516" w14:textId="77777777" w:rsidR="00DF3EFB" w:rsidRDefault="00DF3EFB" w:rsidP="00DF3EF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14:paraId="36BC0FB7" w14:textId="77777777" w:rsidR="00DF3EFB" w:rsidRPr="007F2F2F" w:rsidRDefault="007F2F2F" w:rsidP="00DF3EF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7F2F2F">
        <w:rPr>
          <w:rFonts w:asciiTheme="minorEastAsia" w:hAnsiTheme="minorEastAsia" w:cs="微软雅黑"/>
          <w:color w:val="434343"/>
          <w:kern w:val="0"/>
        </w:rPr>
        <w:t>Stop the program after closing the window.</w:t>
      </w:r>
    </w:p>
    <w:p w14:paraId="67B3A756" w14:textId="77777777" w:rsidR="00DF3EFB" w:rsidRPr="007F2F2F" w:rsidRDefault="007F2F2F" w:rsidP="00DF3EF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enlo Regular"/>
          <w:color w:val="434343"/>
          <w:kern w:val="0"/>
        </w:rPr>
      </w:pPr>
      <w:r w:rsidRPr="007F2F2F">
        <w:rPr>
          <w:rFonts w:asciiTheme="minorEastAsia" w:hAnsiTheme="minorEastAsia" w:cs="微软雅黑"/>
          <w:color w:val="434343"/>
          <w:kern w:val="0"/>
        </w:rPr>
        <w:t>Array and dictionary</w:t>
      </w:r>
    </w:p>
    <w:p w14:paraId="72276F7F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6DED527F" w14:textId="77777777" w:rsidR="00DF3EFB" w:rsidRDefault="00DF3EFB" w:rsidP="00DF3EF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r>
        <w:rPr>
          <w:rFonts w:ascii="Consolas" w:eastAsia="微软雅黑" w:hAnsi="Consolas" w:cs="Consolas"/>
          <w:color w:val="4A4A4A"/>
          <w:kern w:val="0"/>
        </w:rPr>
        <w:t>IBOutlet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NSTextField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*date;  </w:t>
      </w:r>
    </w:p>
    <w:p w14:paraId="4482B99D" w14:textId="77777777" w:rsidR="00DF3EFB" w:rsidRDefault="00DF3EFB" w:rsidP="00DF3EF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IBOutlet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NSTextField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*user;  </w:t>
      </w:r>
    </w:p>
    <w:p w14:paraId="66179007" w14:textId="77777777" w:rsidR="00DF3EFB" w:rsidRDefault="00DF3EFB" w:rsidP="00DF3EF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NSDate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entryDate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30FD4E23" w14:textId="77777777" w:rsidR="00DF3EFB" w:rsidRDefault="00DF3EFB" w:rsidP="00DF3EF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NSArray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namearray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00AB5648" w14:textId="77777777" w:rsidR="00DF3EFB" w:rsidRDefault="00DF3EFB" w:rsidP="00DF3EF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NSWindow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my_window_control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4819B929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14:paraId="1DE12BCB" w14:textId="77777777" w:rsidR="00DF3EFB" w:rsidRPr="007F2F2F" w:rsidRDefault="007F2F2F" w:rsidP="00DF3EF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434343"/>
          <w:kern w:val="0"/>
        </w:rPr>
      </w:pPr>
      <w:r w:rsidRPr="007F2F2F">
        <w:rPr>
          <w:rFonts w:asciiTheme="minorEastAsia" w:hAnsiTheme="minorEastAsia" w:cs="微软雅黑"/>
          <w:color w:val="434343"/>
          <w:kern w:val="0"/>
        </w:rPr>
        <w:t xml:space="preserve">Show the content by </w:t>
      </w:r>
      <w:proofErr w:type="spellStart"/>
      <w:r w:rsidRPr="007F2F2F">
        <w:rPr>
          <w:rFonts w:asciiTheme="minorEastAsia" w:hAnsiTheme="minorEastAsia" w:cs="微软雅黑"/>
          <w:color w:val="434343"/>
          <w:kern w:val="0"/>
        </w:rPr>
        <w:t>textfield</w:t>
      </w:r>
      <w:proofErr w:type="spellEnd"/>
    </w:p>
    <w:p w14:paraId="6259DE24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14:paraId="2CABEB4A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void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)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awakeFromNib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{  </w:t>
      </w:r>
    </w:p>
    <w:p w14:paraId="5A6E320D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NSDate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* now=[[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NSDate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proofErr w:type="gram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init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5082F117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NSMutableArray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*array;  </w:t>
      </w:r>
    </w:p>
    <w:p w14:paraId="4A67ED6D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NSCalendar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cal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NSCalendar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currentCalendar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100C41EC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NSDateComponents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weekComponents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 </w:t>
      </w:r>
    </w:p>
    <w:p w14:paraId="4149AD9C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NSDateComponents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42962053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array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= [[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NSMutableArray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1462E426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//[</w:t>
      </w:r>
      <w:proofErr w:type="gramStart"/>
      <w:r>
        <w:rPr>
          <w:rFonts w:ascii="Consolas" w:eastAsia="微软雅黑" w:hAnsi="Consolas" w:cs="Consolas"/>
          <w:color w:val="0F7201"/>
          <w:kern w:val="0"/>
        </w:rPr>
        <w:t>array</w:t>
      </w:r>
      <w:proofErr w:type="gramEnd"/>
      <w:r>
        <w:rPr>
          <w:rFonts w:ascii="Consolas" w:eastAsia="微软雅黑" w:hAnsi="Consolas" w:cs="Consolas"/>
          <w:color w:val="0F7201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addObject:now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];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30D75109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int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4F4C87D5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for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0;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&lt; 3;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++) {  </w:t>
      </w:r>
    </w:p>
    <w:p w14:paraId="4603CDBF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[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weekComponents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setWeek</w:t>
      </w:r>
      <w:r>
        <w:rPr>
          <w:rFonts w:ascii="Consolas" w:eastAsia="微软雅黑" w:hAnsi="Consolas" w:cs="Consolas"/>
          <w:color w:val="4A4A4A"/>
          <w:kern w:val="0"/>
        </w:rPr>
        <w:t>:i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1AF8EA49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" w:eastAsia="微软雅黑" w:hAnsi="Consolas" w:cs="Consolas"/>
          <w:color w:val="0F7201"/>
          <w:kern w:val="0"/>
        </w:rPr>
        <w:t>// Create a date/time object that is ‘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i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’ weeks from now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5A40BA73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NSDate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iWeeksFromNow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003DB602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iWeeksFromNow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= 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cal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dateByAddingComponents</w:t>
      </w:r>
      <w:r>
        <w:rPr>
          <w:rFonts w:ascii="Consolas" w:eastAsia="微软雅黑" w:hAnsi="Consolas" w:cs="Consolas"/>
          <w:color w:val="4A4A4A"/>
          <w:kern w:val="0"/>
        </w:rPr>
        <w:t>:weekComponents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5A7C113D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                                 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proofErr w:type="gramStart"/>
      <w:r>
        <w:rPr>
          <w:rFonts w:ascii="Consolas" w:eastAsia="微软雅黑" w:hAnsi="Consolas" w:cs="Consolas"/>
          <w:color w:val="D20005"/>
          <w:kern w:val="0"/>
        </w:rPr>
        <w:t>toDate</w:t>
      </w:r>
      <w:r>
        <w:rPr>
          <w:rFonts w:ascii="Consolas" w:eastAsia="微软雅黑" w:hAnsi="Consolas" w:cs="Consolas"/>
          <w:color w:val="4A4A4A"/>
          <w:kern w:val="0"/>
        </w:rPr>
        <w:t>:now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64AE38EF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                                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gramStart"/>
      <w:r>
        <w:rPr>
          <w:rFonts w:ascii="Consolas" w:eastAsia="微软雅黑" w:hAnsi="Consolas" w:cs="Consolas"/>
          <w:color w:val="D20005"/>
          <w:kern w:val="0"/>
        </w:rPr>
        <w:t>options</w:t>
      </w:r>
      <w:r>
        <w:rPr>
          <w:rFonts w:ascii="Consolas" w:eastAsia="微软雅黑" w:hAnsi="Consolas" w:cs="Consolas"/>
          <w:color w:val="4A4A4A"/>
          <w:kern w:val="0"/>
        </w:rPr>
        <w:t>:0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0ACB2702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" w:eastAsia="微软雅黑" w:hAnsi="Consolas" w:cs="Consolas"/>
          <w:color w:val="0F7201"/>
          <w:kern w:val="0"/>
        </w:rPr>
        <w:t>// Create a new instance of 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LotteryEntry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2EA426B5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LHR</w:t>
      </w:r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newEntry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= [[LHR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6A6DC352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[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newEntry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setEntryDate</w:t>
      </w:r>
      <w:r>
        <w:rPr>
          <w:rFonts w:ascii="Consolas" w:eastAsia="微软雅黑" w:hAnsi="Consolas" w:cs="Consolas"/>
          <w:color w:val="4A4A4A"/>
          <w:kern w:val="0"/>
        </w:rPr>
        <w:t>:iWeeksFromNow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0FEB0B44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</w:t>
      </w:r>
      <w:r>
        <w:rPr>
          <w:rFonts w:ascii="Consolas" w:eastAsia="微软雅黑" w:hAnsi="Consolas" w:cs="Consolas"/>
          <w:color w:val="0F7201"/>
          <w:kern w:val="0"/>
        </w:rPr>
        <w:t>// Add the 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LotteryEntry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 object to the array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471BE773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array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addObject</w:t>
      </w:r>
      <w:r>
        <w:rPr>
          <w:rFonts w:ascii="Consolas" w:eastAsia="微软雅黑" w:hAnsi="Consolas" w:cs="Consolas"/>
          <w:color w:val="4A4A4A"/>
          <w:kern w:val="0"/>
        </w:rPr>
        <w:t>:newEntry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148B0604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}  </w:t>
      </w:r>
    </w:p>
    <w:p w14:paraId="347275C3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namearray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= [[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NSArray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initWithObjects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@"centipede"</w:t>
      </w:r>
      <w:r>
        <w:rPr>
          <w:rFonts w:ascii="Consolas" w:eastAsia="微软雅黑" w:hAnsi="Consolas" w:cs="Consolas"/>
          <w:color w:val="4A4A4A"/>
          <w:kern w:val="0"/>
        </w:rPr>
        <w:t>,</w:t>
      </w:r>
      <w:r>
        <w:rPr>
          <w:rFonts w:ascii="Consolas" w:eastAsia="微软雅黑" w:hAnsi="Consolas" w:cs="Consolas"/>
          <w:color w:val="0000FF"/>
          <w:kern w:val="0"/>
        </w:rPr>
        <w:t>@"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potatoBug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4A4A4A"/>
          <w:kern w:val="0"/>
        </w:rPr>
        <w:t>,</w:t>
      </w:r>
      <w:r>
        <w:rPr>
          <w:rFonts w:ascii="Consolas" w:eastAsia="微软雅黑" w:hAnsi="Consolas" w:cs="Consolas"/>
          <w:color w:val="0000FF"/>
          <w:kern w:val="0"/>
        </w:rPr>
        <w:t>@"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wolfspider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4A4A4A"/>
          <w:kern w:val="0"/>
        </w:rPr>
        <w:t>,</w:t>
      </w:r>
      <w:r>
        <w:rPr>
          <w:rFonts w:ascii="Consolas" w:eastAsia="微软雅黑" w:hAnsi="Consolas" w:cs="Consolas"/>
          <w:color w:val="0000FF"/>
          <w:kern w:val="0"/>
        </w:rPr>
        <w:t>@"lady bug"</w:t>
      </w:r>
      <w:r>
        <w:rPr>
          <w:rFonts w:ascii="Consolas" w:eastAsia="微软雅黑" w:hAnsi="Consolas" w:cs="Consolas"/>
          <w:color w:val="4A4A4A"/>
          <w:kern w:val="0"/>
        </w:rPr>
        <w:t>,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 nil</w:t>
      </w:r>
      <w:r>
        <w:rPr>
          <w:rFonts w:ascii="Consolas" w:eastAsia="微软雅黑" w:hAnsi="Consolas" w:cs="Consolas"/>
          <w:color w:val="D20005"/>
          <w:kern w:val="0"/>
        </w:rPr>
        <w:t> nil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261C770F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array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addObject</w:t>
      </w:r>
      <w:r>
        <w:rPr>
          <w:rFonts w:ascii="Consolas" w:eastAsia="微软雅黑" w:hAnsi="Consolas" w:cs="Consolas"/>
          <w:color w:val="4A4A4A"/>
          <w:kern w:val="0"/>
        </w:rPr>
        <w:t>:namearray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2D103D49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date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setStringValue</w:t>
      </w:r>
      <w:r>
        <w:rPr>
          <w:rFonts w:ascii="Consolas" w:eastAsia="微软雅黑" w:hAnsi="Consolas" w:cs="Consolas"/>
          <w:color w:val="4A4A4A"/>
          <w:kern w:val="0"/>
        </w:rPr>
        <w:t>:array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630BF442" w14:textId="77777777" w:rsidR="00DF3EFB" w:rsidRDefault="00DF3EFB" w:rsidP="00DF3EF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}  </w:t>
      </w:r>
    </w:p>
    <w:p w14:paraId="5CA6608A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14:paraId="75D282CB" w14:textId="77777777" w:rsidR="00DF3EFB" w:rsidRPr="007F2F2F" w:rsidRDefault="007F2F2F" w:rsidP="00DF3EF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color w:val="B3B3B3"/>
          <w:kern w:val="0"/>
        </w:rPr>
      </w:pPr>
      <w:r w:rsidRPr="007F2F2F">
        <w:rPr>
          <w:rFonts w:asciiTheme="minorEastAsia" w:hAnsiTheme="minorEastAsia" w:cs="微软雅黑"/>
          <w:color w:val="434343"/>
          <w:kern w:val="0"/>
        </w:rPr>
        <w:t>Random number</w:t>
      </w:r>
    </w:p>
    <w:p w14:paraId="27F09ED5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IBAction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)GO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:(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r>
        <w:rPr>
          <w:rFonts w:ascii="Consolas" w:eastAsia="微软雅黑" w:hAnsi="Consolas" w:cs="Consolas"/>
          <w:color w:val="4A4A4A"/>
          <w:kern w:val="0"/>
        </w:rPr>
        <w:t>)sender{  </w:t>
      </w:r>
    </w:p>
    <w:p w14:paraId="550A193C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7F76F40D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117D8E16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NSAlert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*alert = [[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NSAlert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18C0A31C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313E16BB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alert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addButtonWithTitle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@"OK"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35FAC832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70DEEBD8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alert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addButtonWithTitle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@"Cancel"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330ABAD3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3DAE0625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alert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setMessageText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@"Delete the record?"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582E9CF2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0F47D226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alert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setInformativeText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@"Deleted records cannot be restored."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5155B44D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5FF2C629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alert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setAlertStyle</w:t>
      </w:r>
      <w:r>
        <w:rPr>
          <w:rFonts w:ascii="Consolas" w:eastAsia="微软雅黑" w:hAnsi="Consolas" w:cs="Consolas"/>
          <w:color w:val="4A4A4A"/>
          <w:kern w:val="0"/>
        </w:rPr>
        <w:t>:NSWarningAlertStyle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7FA90B13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131AE598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alert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runModal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09E6BE48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</w:t>
      </w:r>
    </w:p>
    <w:p w14:paraId="741E7D43" w14:textId="77777777" w:rsidR="00DF3EFB" w:rsidRDefault="00DF3EFB" w:rsidP="00DF3EFB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14:paraId="50B85A84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14:paraId="4B755870" w14:textId="77777777" w:rsidR="00DF3EFB" w:rsidRPr="007F2F2F" w:rsidRDefault="007F2F2F" w:rsidP="00DF3EF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Verdana"/>
          <w:color w:val="B3B3B3"/>
          <w:kern w:val="0"/>
        </w:rPr>
      </w:pPr>
      <w:proofErr w:type="gramStart"/>
      <w:r w:rsidRPr="007F2F2F">
        <w:rPr>
          <w:rFonts w:asciiTheme="minorEastAsia" w:hAnsiTheme="minorEastAsia" w:cs="微软雅黑"/>
          <w:color w:val="434343"/>
          <w:kern w:val="0"/>
        </w:rPr>
        <w:t>open</w:t>
      </w:r>
      <w:proofErr w:type="gramEnd"/>
      <w:r w:rsidRPr="007F2F2F">
        <w:rPr>
          <w:rFonts w:asciiTheme="minorEastAsia" w:hAnsiTheme="minorEastAsia" w:cs="微软雅黑"/>
          <w:color w:val="434343"/>
          <w:kern w:val="0"/>
        </w:rPr>
        <w:t xml:space="preserve"> a window</w:t>
      </w:r>
    </w:p>
    <w:p w14:paraId="6FCE9C66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IBAction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)add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:(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r>
        <w:rPr>
          <w:rFonts w:ascii="Consolas" w:eastAsia="微软雅黑" w:hAnsi="Consolas" w:cs="Consolas"/>
          <w:color w:val="4A4A4A"/>
          <w:kern w:val="0"/>
        </w:rPr>
        <w:t>)sender{  </w:t>
      </w:r>
    </w:p>
    <w:p w14:paraId="6452DB7B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arr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= [[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NSMutableArray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59BAE336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 </w:t>
      </w:r>
      <w:proofErr w:type="gramStart"/>
      <w:r>
        <w:rPr>
          <w:rFonts w:ascii="Consolas" w:eastAsia="微软雅黑" w:hAnsi="Consolas" w:cs="Consolas"/>
          <w:color w:val="0F7201"/>
          <w:kern w:val="0"/>
        </w:rPr>
        <w:t>if</w:t>
      </w:r>
      <w:proofErr w:type="gramEnd"/>
      <w:r>
        <w:rPr>
          <w:rFonts w:ascii="Consolas" w:eastAsia="微软雅黑" w:hAnsi="Consolas" w:cs="Consolas"/>
          <w:color w:val="0F7201"/>
          <w:kern w:val="0"/>
        </w:rPr>
        <w:t>(sender==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btpress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){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71AB6D2D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NSString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58883A07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=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logname.stringValue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7D2700EC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arr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addObject</w:t>
      </w:r>
      <w:r>
        <w:rPr>
          <w:rFonts w:ascii="Consolas" w:eastAsia="微软雅黑" w:hAnsi="Consolas" w:cs="Consolas"/>
          <w:color w:val="4A4A4A"/>
          <w:kern w:val="0"/>
        </w:rPr>
        <w:t>:str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5C5B4A87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</w:t>
      </w:r>
      <w:proofErr w:type="spellStart"/>
      <w:proofErr w:type="gramStart"/>
      <w:r>
        <w:rPr>
          <w:rFonts w:ascii="Consolas" w:eastAsia="微软雅黑" w:hAnsi="Consolas" w:cs="Consolas"/>
          <w:color w:val="0F7201"/>
          <w:kern w:val="0"/>
        </w:rPr>
        <w:t>NSLog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(</w:t>
      </w:r>
      <w:proofErr w:type="gramEnd"/>
      <w:r>
        <w:rPr>
          <w:rFonts w:ascii="Consolas" w:eastAsia="微软雅黑" w:hAnsi="Consolas" w:cs="Consolas"/>
          <w:color w:val="0F7201"/>
          <w:kern w:val="0"/>
        </w:rPr>
        <w:t>@"%@",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);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3547135B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  <w:r>
        <w:rPr>
          <w:rFonts w:ascii="Consolas" w:eastAsia="微软雅黑" w:hAnsi="Consolas" w:cs="Consolas"/>
          <w:color w:val="0F7201"/>
          <w:kern w:val="0"/>
        </w:rPr>
        <w:t>/</w:t>
      </w:r>
      <w:proofErr w:type="gramStart"/>
      <w:r>
        <w:rPr>
          <w:rFonts w:ascii="Consolas" w:eastAsia="微软雅黑" w:hAnsi="Consolas" w:cs="Consolas"/>
          <w:color w:val="0F7201"/>
          <w:kern w:val="0"/>
        </w:rPr>
        <w:t>/ }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02BE5CA2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r>
        <w:rPr>
          <w:rFonts w:ascii="Consolas" w:eastAsia="微软雅黑" w:hAnsi="Consolas" w:cs="Consolas"/>
          <w:color w:val="0F7201"/>
          <w:kern w:val="0"/>
        </w:rPr>
        <w:t>//</w:t>
      </w:r>
      <w:proofErr w:type="spellStart"/>
      <w:proofErr w:type="gramStart"/>
      <w:r>
        <w:rPr>
          <w:rFonts w:ascii="Consolas" w:eastAsia="微软雅黑" w:hAnsi="Consolas" w:cs="Consolas"/>
          <w:color w:val="0F7201"/>
          <w:kern w:val="0"/>
        </w:rPr>
        <w:t>NSLog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(</w:t>
      </w:r>
      <w:proofErr w:type="gramEnd"/>
      <w:r>
        <w:rPr>
          <w:rFonts w:ascii="Consolas" w:eastAsia="微软雅黑" w:hAnsi="Consolas" w:cs="Consolas"/>
          <w:color w:val="0F7201"/>
          <w:kern w:val="0"/>
        </w:rPr>
        <w:t>@"%@",</w:t>
      </w:r>
      <w:proofErr w:type="spellStart"/>
      <w:r>
        <w:rPr>
          <w:rFonts w:ascii="Consolas" w:eastAsia="微软雅黑" w:hAnsi="Consolas" w:cs="Consolas"/>
          <w:color w:val="0F7201"/>
          <w:kern w:val="0"/>
        </w:rPr>
        <w:t>arr</w:t>
      </w:r>
      <w:proofErr w:type="spellEnd"/>
      <w:r>
        <w:rPr>
          <w:rFonts w:ascii="Consolas" w:eastAsia="微软雅黑" w:hAnsi="Consolas" w:cs="Consolas"/>
          <w:color w:val="0F7201"/>
          <w:kern w:val="0"/>
        </w:rPr>
        <w:t>);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14:paraId="5BF46CC5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[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name</w:t>
      </w:r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addItemsWithObjectValues</w:t>
      </w:r>
      <w:r>
        <w:rPr>
          <w:rFonts w:ascii="Consolas" w:eastAsia="微软雅黑" w:hAnsi="Consolas" w:cs="Consolas"/>
          <w:color w:val="4A4A4A"/>
          <w:kern w:val="0"/>
        </w:rPr>
        <w:t>:arr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4AFDAB11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14:paraId="0098926E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-(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IBAction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)name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:(</w:t>
      </w:r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id</w:t>
      </w:r>
      <w:r>
        <w:rPr>
          <w:rFonts w:ascii="Consolas" w:eastAsia="微软雅黑" w:hAnsi="Consolas" w:cs="Consolas"/>
          <w:color w:val="4A4A4A"/>
          <w:kern w:val="0"/>
        </w:rPr>
        <w:t>)sender{  </w:t>
      </w:r>
    </w:p>
    <w:p w14:paraId="783644F9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NSComboBoxCell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*value= [[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NSComboBoxCell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proofErr w:type="gramStart"/>
      <w:r>
        <w:rPr>
          <w:rFonts w:ascii="Consolas" w:eastAsia="微软雅黑" w:hAnsi="Consolas" w:cs="Consolas"/>
          <w:color w:val="D20005"/>
          <w:kern w:val="0"/>
        </w:rPr>
        <w:t>alloc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]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init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5500FB72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NSString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=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value.stringValue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14:paraId="21BB1484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NSLog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gramEnd"/>
      <w:r>
        <w:rPr>
          <w:rFonts w:ascii="Consolas" w:eastAsia="微软雅黑" w:hAnsi="Consolas" w:cs="Consolas"/>
          <w:color w:val="0000FF"/>
          <w:kern w:val="0"/>
        </w:rPr>
        <w:t>@"%@"</w:t>
      </w:r>
      <w:r>
        <w:rPr>
          <w:rFonts w:ascii="Consolas" w:eastAsia="微软雅黑" w:hAnsi="Consolas" w:cs="Consolas"/>
          <w:color w:val="4A4A4A"/>
          <w:kern w:val="0"/>
        </w:rPr>
        <w:t>,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str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14:paraId="210EC61A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 Bold" w:eastAsia="微软雅黑" w:hAnsi="Consolas Bold" w:cs="Consolas Bold"/>
          <w:b/>
          <w:bCs/>
          <w:color w:val="0A5287"/>
          <w:kern w:val="0"/>
        </w:rPr>
        <w:t>if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([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name.stringValue</w:t>
      </w:r>
      <w:proofErr w:type="spell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isEqual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</w:t>
      </w:r>
      <w:proofErr w:type="spellStart"/>
      <w:r>
        <w:rPr>
          <w:rFonts w:ascii="Consolas" w:eastAsia="微软雅黑" w:hAnsi="Consolas" w:cs="Consolas"/>
          <w:color w:val="0000FF"/>
          <w:kern w:val="0"/>
        </w:rPr>
        <w:t>lhr</w:t>
      </w:r>
      <w:proofErr w:type="spellEnd"/>
      <w:r>
        <w:rPr>
          <w:rFonts w:ascii="Consolas" w:eastAsia="微软雅黑" w:hAnsi="Consolas" w:cs="Consolas"/>
          <w:color w:val="0000FF"/>
          <w:kern w:val="0"/>
        </w:rPr>
        <w:t>"</w:t>
      </w:r>
      <w:r>
        <w:rPr>
          <w:rFonts w:ascii="Consolas" w:eastAsia="微软雅黑" w:hAnsi="Consolas" w:cs="Consolas"/>
          <w:color w:val="4A4A4A"/>
          <w:kern w:val="0"/>
        </w:rPr>
        <w:t>]){  </w:t>
      </w:r>
    </w:p>
    <w:p w14:paraId="4ED2851F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[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showPosition</w:t>
      </w:r>
      <w:proofErr w:type="spellEnd"/>
      <w:proofErr w:type="gramEnd"/>
      <w:r>
        <w:rPr>
          <w:rFonts w:ascii="Consolas" w:eastAsia="微软雅黑" w:hAnsi="Consolas" w:cs="Consolas"/>
          <w:color w:val="D20005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D20005"/>
          <w:kern w:val="0"/>
        </w:rPr>
        <w:t>setStringValue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:</w:t>
      </w:r>
      <w:r>
        <w:rPr>
          <w:rFonts w:ascii="Consolas" w:eastAsia="微软雅黑" w:hAnsi="Consolas" w:cs="Consolas"/>
          <w:color w:val="0000FF"/>
          <w:kern w:val="0"/>
        </w:rPr>
        <w:t>@"MF"</w:t>
      </w:r>
      <w:r>
        <w:rPr>
          <w:rFonts w:ascii="Consolas" w:eastAsia="微软雅黑" w:hAnsi="Consolas" w:cs="Consolas"/>
          <w:color w:val="4A4A4A"/>
          <w:kern w:val="0"/>
        </w:rPr>
        <w:t>];  </w:t>
      </w:r>
    </w:p>
    <w:p w14:paraId="7D49E082" w14:textId="77777777" w:rsidR="00DF3EFB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}  </w:t>
      </w:r>
    </w:p>
    <w:p w14:paraId="1636CACC" w14:textId="77777777" w:rsidR="00DF3EFB" w:rsidRPr="007F2F2F" w:rsidRDefault="00DF3EFB" w:rsidP="00DF3EFB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14:paraId="4F0EB96B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30"/>
          <w:szCs w:val="30"/>
        </w:rPr>
      </w:pPr>
    </w:p>
    <w:p w14:paraId="02EC1863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30"/>
          <w:szCs w:val="30"/>
        </w:rPr>
      </w:pPr>
    </w:p>
    <w:p w14:paraId="367051A0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</w:pPr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- (</w:t>
      </w:r>
      <w:proofErr w:type="spellStart"/>
      <w:proofErr w:type="gramStart"/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IBAction</w:t>
      </w:r>
      <w:proofErr w:type="spell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)appear</w:t>
      </w:r>
      <w:proofErr w:type="gram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:(</w:t>
      </w:r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id</w:t>
      </w:r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)sender{</w:t>
      </w:r>
    </w:p>
    <w:p w14:paraId="0DF841CB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</w:pPr>
      <w:r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  <w:t xml:space="preserve">    </w:t>
      </w:r>
      <w:proofErr w:type="gramStart"/>
      <w:r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  <w:t>login</w:t>
      </w:r>
      <w:proofErr w:type="gramEnd"/>
      <w:r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  <w:t>= [[</w:t>
      </w:r>
      <w:proofErr w:type="spellStart"/>
      <w:r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  <w:t>NSProgressIndicator</w:t>
      </w:r>
      <w:proofErr w:type="spellEnd"/>
      <w:r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  <w:t>]</w:t>
      </w:r>
      <w:proofErr w:type="spellStart"/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  <w:t>];</w:t>
      </w:r>
    </w:p>
    <w:p w14:paraId="0800CAFD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</w:pPr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    </w:t>
      </w:r>
    </w:p>
    <w:p w14:paraId="2177EEE7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</w:pPr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 xml:space="preserve">    </w:t>
      </w:r>
      <w:r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  <w:t>_</w:t>
      </w:r>
      <w:proofErr w:type="spellStart"/>
      <w:proofErr w:type="gramStart"/>
      <w:r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  <w:t>newswindow</w:t>
      </w:r>
      <w:proofErr w:type="spellEnd"/>
      <w:proofErr w:type="gramEnd"/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 xml:space="preserve"> = [[</w:t>
      </w:r>
      <w:proofErr w:type="spellStart"/>
      <w:r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  <w:t>newWindow</w:t>
      </w:r>
      <w:proofErr w:type="spellEnd"/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>]</w:t>
      </w:r>
      <w:proofErr w:type="spellStart"/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>initWithWindowNibName</w:t>
      </w:r>
      <w:proofErr w:type="spellEnd"/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>:</w:t>
      </w:r>
      <w:r>
        <w:rPr>
          <w:rFonts w:ascii="Menlo Regular" w:eastAsia="微软雅黑" w:hAnsi="Menlo Regular" w:cs="Menlo Regular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 Regular" w:eastAsia="微软雅黑" w:hAnsi="Menlo Regular" w:cs="Menlo Regular"/>
          <w:color w:val="C41A16"/>
          <w:kern w:val="0"/>
          <w:sz w:val="22"/>
          <w:szCs w:val="22"/>
        </w:rPr>
        <w:t>newWindow</w:t>
      </w:r>
      <w:proofErr w:type="spellEnd"/>
      <w:r>
        <w:rPr>
          <w:rFonts w:ascii="Menlo Regular" w:eastAsia="微软雅黑" w:hAnsi="Menlo Regular" w:cs="Menlo Regular"/>
          <w:color w:val="C41A16"/>
          <w:kern w:val="0"/>
          <w:sz w:val="22"/>
          <w:szCs w:val="22"/>
        </w:rPr>
        <w:t>"</w:t>
      </w:r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>];</w:t>
      </w:r>
    </w:p>
    <w:p w14:paraId="1114E717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</w:pPr>
      <w:r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  <w:t>    [_</w:t>
      </w:r>
      <w:proofErr w:type="spellStart"/>
      <w:proofErr w:type="gramStart"/>
      <w:r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  <w:t>newswindow.</w:t>
      </w:r>
      <w:r>
        <w:rPr>
          <w:rFonts w:ascii="Menlo Regular" w:eastAsia="微软雅黑" w:hAnsi="Menlo Regular" w:cs="Menlo Regular"/>
          <w:color w:val="5C2699"/>
          <w:kern w:val="0"/>
          <w:sz w:val="22"/>
          <w:szCs w:val="22"/>
        </w:rPr>
        <w:t>window</w:t>
      </w:r>
      <w:proofErr w:type="spellEnd"/>
      <w:proofErr w:type="gramEnd"/>
      <w:r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>orderFront</w:t>
      </w:r>
      <w:r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  <w:t>:</w:t>
      </w:r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nil</w:t>
      </w:r>
      <w:proofErr w:type="spellEnd"/>
      <w:r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  <w:t>];</w:t>
      </w:r>
    </w:p>
    <w:p w14:paraId="69F228A8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</w:pPr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    [</w:t>
      </w:r>
      <w:proofErr w:type="spellStart"/>
      <w:proofErr w:type="gramStart"/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self</w:t>
      </w:r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.</w:t>
      </w:r>
      <w:r>
        <w:rPr>
          <w:rFonts w:ascii="Menlo Regular" w:eastAsia="微软雅黑" w:hAnsi="Menlo Regular" w:cs="Menlo Regular"/>
          <w:color w:val="3F6E74"/>
          <w:kern w:val="0"/>
          <w:sz w:val="22"/>
          <w:szCs w:val="22"/>
        </w:rPr>
        <w:t>window</w:t>
      </w:r>
      <w:proofErr w:type="spellEnd"/>
      <w:proofErr w:type="gram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微软雅黑" w:hAnsi="Menlo Regular" w:cs="Menlo Regular"/>
          <w:color w:val="2E0D6E"/>
          <w:kern w:val="0"/>
          <w:sz w:val="22"/>
          <w:szCs w:val="22"/>
        </w:rPr>
        <w:t>orderOut</w:t>
      </w:r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:</w:t>
      </w:r>
      <w:r>
        <w:rPr>
          <w:rFonts w:ascii="Menlo Regular" w:eastAsia="微软雅黑" w:hAnsi="Menlo Regular" w:cs="Menlo Regular"/>
          <w:color w:val="AA0C91"/>
          <w:kern w:val="0"/>
          <w:sz w:val="22"/>
          <w:szCs w:val="22"/>
        </w:rPr>
        <w:t>nil</w:t>
      </w:r>
      <w:proofErr w:type="spellEnd"/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];</w:t>
      </w:r>
    </w:p>
    <w:p w14:paraId="0A0EA3EE" w14:textId="77777777" w:rsidR="00DF3EFB" w:rsidRDefault="00DF3EFB" w:rsidP="00DF3EFB">
      <w:pPr>
        <w:widowControl/>
        <w:autoSpaceDE w:val="0"/>
        <w:autoSpaceDN w:val="0"/>
        <w:adjustRightInd w:val="0"/>
        <w:jc w:val="left"/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</w:pPr>
      <w:r>
        <w:rPr>
          <w:rFonts w:ascii="Menlo Regular" w:eastAsia="微软雅黑" w:hAnsi="Menlo Regular" w:cs="Menlo Regular"/>
          <w:color w:val="434343"/>
          <w:kern w:val="0"/>
          <w:sz w:val="22"/>
          <w:szCs w:val="22"/>
        </w:rPr>
        <w:t>}</w:t>
      </w:r>
    </w:p>
    <w:p w14:paraId="6EB38E57" w14:textId="77777777" w:rsidR="00E43959" w:rsidRDefault="00E43959" w:rsidP="00DF3EFB">
      <w:pPr>
        <w:rPr>
          <w:rFonts w:hint="eastAsia"/>
        </w:rPr>
      </w:pPr>
      <w:bookmarkStart w:id="0" w:name="_GoBack"/>
      <w:bookmarkEnd w:id="0"/>
    </w:p>
    <w:sectPr w:rsidR="00E43959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nsolas Bold">
    <w:panose1 w:val="020B07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EFB"/>
    <w:rsid w:val="007F2F2F"/>
    <w:rsid w:val="00D77956"/>
    <w:rsid w:val="00DF3EFB"/>
    <w:rsid w:val="00E4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A54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611</Words>
  <Characters>3484</Characters>
  <Application>Microsoft Macintosh Word</Application>
  <DocSecurity>0</DocSecurity>
  <Lines>29</Lines>
  <Paragraphs>8</Paragraphs>
  <ScaleCrop>false</ScaleCrop>
  <Company>intelligent</Company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2</cp:revision>
  <dcterms:created xsi:type="dcterms:W3CDTF">2017-03-27T15:49:00Z</dcterms:created>
  <dcterms:modified xsi:type="dcterms:W3CDTF">2017-03-27T16:01:00Z</dcterms:modified>
</cp:coreProperties>
</file>