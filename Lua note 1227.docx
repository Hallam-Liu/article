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959" w:rsidRDefault="00075F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Lua</w:t>
      </w:r>
      <w:proofErr w:type="spellEnd"/>
      <w:r>
        <w:t xml:space="preserve"> note 1227</w:t>
      </w:r>
    </w:p>
    <w:p w:rsidR="00075FED" w:rsidRDefault="00075FED" w:rsidP="00075FED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</w:rPr>
      </w:pPr>
      <w:proofErr w:type="spellStart"/>
      <w:proofErr w:type="gramStart"/>
      <w:r>
        <w:rPr>
          <w:rFonts w:ascii="Consolas" w:hAnsi="Consolas" w:cs="Consolas"/>
          <w:color w:val="4A4A4A"/>
          <w:kern w:val="0"/>
        </w:rPr>
        <w:t>lua</w:t>
      </w:r>
      <w:proofErr w:type="spellEnd"/>
      <w:proofErr w:type="gramEnd"/>
      <w:r>
        <w:rPr>
          <w:rFonts w:ascii="Consolas" w:hAnsi="Consolas" w:cs="Consolas"/>
          <w:color w:val="4A4A4A"/>
          <w:kern w:val="0"/>
        </w:rPr>
        <w:t> </w:t>
      </w:r>
      <w:r>
        <w:rPr>
          <w:rFonts w:ascii="Consolas" w:hAnsi="Consolas" w:cs="Consolas"/>
          <w:color w:val="4A4A4A"/>
          <w:kern w:val="0"/>
        </w:rPr>
        <w:t>Get a string from a file</w:t>
      </w:r>
    </w:p>
    <w:p w:rsidR="00075FED" w:rsidRPr="00075FED" w:rsidRDefault="00075FED" w:rsidP="00075FE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Consolas" w:hAnsi="Consolas" w:cs="Consolas"/>
          <w:color w:val="4A4A4A"/>
          <w:kern w:val="0"/>
        </w:rPr>
      </w:pPr>
      <w:r>
        <w:rPr>
          <w:rFonts w:ascii="Consolas" w:hAnsi="Consolas" w:cs="Consolas"/>
          <w:color w:val="4A4A4A"/>
          <w:kern w:val="0"/>
        </w:rPr>
        <w:t>  </w:t>
      </w:r>
    </w:p>
    <w:p w:rsidR="00075FED" w:rsidRDefault="00075FED" w:rsidP="00075FE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</w:rPr>
      </w:pPr>
      <w:proofErr w:type="gramStart"/>
      <w:r>
        <w:rPr>
          <w:rFonts w:ascii="Consolas" w:hAnsi="Consolas" w:cs="Consolas"/>
          <w:color w:val="4A4A4A"/>
          <w:kern w:val="0"/>
        </w:rPr>
        <w:t>function</w:t>
      </w:r>
      <w:proofErr w:type="gramEnd"/>
      <w:r>
        <w:rPr>
          <w:rFonts w:ascii="Consolas" w:hAnsi="Consolas" w:cs="Consolas"/>
          <w:color w:val="4A4A4A"/>
          <w:kern w:val="0"/>
        </w:rPr>
        <w:t> </w:t>
      </w:r>
      <w:proofErr w:type="spellStart"/>
      <w:r>
        <w:rPr>
          <w:rFonts w:ascii="Consolas" w:hAnsi="Consolas" w:cs="Consolas"/>
          <w:color w:val="4A4A4A"/>
          <w:kern w:val="0"/>
        </w:rPr>
        <w:t>ReadFile</w:t>
      </w:r>
      <w:proofErr w:type="spellEnd"/>
      <w:r>
        <w:rPr>
          <w:rFonts w:ascii="Consolas" w:hAnsi="Consolas" w:cs="Consolas"/>
          <w:color w:val="4A4A4A"/>
          <w:kern w:val="0"/>
        </w:rPr>
        <w:t>(par)  </w:t>
      </w:r>
    </w:p>
    <w:p w:rsidR="00075FED" w:rsidRDefault="00075FED" w:rsidP="00075FE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</w:rPr>
      </w:pPr>
      <w:r>
        <w:rPr>
          <w:rFonts w:ascii="Consolas" w:hAnsi="Consolas" w:cs="Consolas"/>
          <w:color w:val="4A4A4A"/>
          <w:kern w:val="0"/>
        </w:rPr>
        <w:t>    </w:t>
      </w:r>
      <w:proofErr w:type="gramStart"/>
      <w:r>
        <w:rPr>
          <w:rFonts w:ascii="Consolas" w:hAnsi="Consolas" w:cs="Consolas"/>
          <w:color w:val="4A4A4A"/>
          <w:kern w:val="0"/>
        </w:rPr>
        <w:t>local</w:t>
      </w:r>
      <w:proofErr w:type="gramEnd"/>
      <w:r>
        <w:rPr>
          <w:rFonts w:ascii="Consolas" w:hAnsi="Consolas" w:cs="Consolas"/>
          <w:color w:val="4A4A4A"/>
          <w:kern w:val="0"/>
        </w:rPr>
        <w:t> ret = nil;  </w:t>
      </w:r>
    </w:p>
    <w:p w:rsidR="00075FED" w:rsidRDefault="00075FED" w:rsidP="00075FE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</w:rPr>
      </w:pPr>
      <w:r>
        <w:rPr>
          <w:rFonts w:ascii="Consolas" w:hAnsi="Consolas" w:cs="Consolas"/>
          <w:color w:val="4A4A4A"/>
          <w:kern w:val="0"/>
        </w:rPr>
        <w:t>    </w:t>
      </w:r>
      <w:proofErr w:type="gramStart"/>
      <w:r>
        <w:rPr>
          <w:rFonts w:ascii="Consolas" w:hAnsi="Consolas" w:cs="Consolas"/>
          <w:color w:val="4A4A4A"/>
          <w:kern w:val="0"/>
        </w:rPr>
        <w:t>local</w:t>
      </w:r>
      <w:proofErr w:type="gramEnd"/>
      <w:r>
        <w:rPr>
          <w:rFonts w:ascii="Consolas" w:hAnsi="Consolas" w:cs="Consolas"/>
          <w:color w:val="4A4A4A"/>
          <w:kern w:val="0"/>
        </w:rPr>
        <w:t> path = par;  </w:t>
      </w:r>
    </w:p>
    <w:p w:rsidR="00075FED" w:rsidRDefault="00075FED" w:rsidP="00075FE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</w:rPr>
      </w:pPr>
      <w:r>
        <w:rPr>
          <w:rFonts w:ascii="Consolas" w:hAnsi="Consolas" w:cs="Consolas"/>
          <w:color w:val="4A4A4A"/>
          <w:kern w:val="0"/>
        </w:rPr>
        <w:t>    </w:t>
      </w:r>
      <w:proofErr w:type="gramStart"/>
      <w:r>
        <w:rPr>
          <w:rFonts w:ascii="Consolas" w:hAnsi="Consolas" w:cs="Consolas"/>
          <w:color w:val="4A4A4A"/>
          <w:kern w:val="0"/>
        </w:rPr>
        <w:t>local</w:t>
      </w:r>
      <w:proofErr w:type="gramEnd"/>
      <w:r>
        <w:rPr>
          <w:rFonts w:ascii="Consolas" w:hAnsi="Consolas" w:cs="Consolas"/>
          <w:color w:val="4A4A4A"/>
          <w:kern w:val="0"/>
        </w:rPr>
        <w:t> f = </w:t>
      </w:r>
      <w:proofErr w:type="spellStart"/>
      <w:r>
        <w:rPr>
          <w:rFonts w:ascii="Consolas" w:hAnsi="Consolas" w:cs="Consolas"/>
          <w:color w:val="4A4A4A"/>
          <w:kern w:val="0"/>
        </w:rPr>
        <w:t>io.open</w:t>
      </w:r>
      <w:proofErr w:type="spellEnd"/>
      <w:r>
        <w:rPr>
          <w:rFonts w:ascii="Consolas" w:hAnsi="Consolas" w:cs="Consolas"/>
          <w:color w:val="4A4A4A"/>
          <w:kern w:val="0"/>
        </w:rPr>
        <w:t>(path, "r");  </w:t>
      </w:r>
    </w:p>
    <w:p w:rsidR="00075FED" w:rsidRDefault="00075FED" w:rsidP="00075FE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</w:rPr>
      </w:pPr>
      <w:r>
        <w:rPr>
          <w:rFonts w:ascii="Consolas" w:hAnsi="Consolas" w:cs="Consolas"/>
          <w:color w:val="4A4A4A"/>
          <w:kern w:val="0"/>
        </w:rPr>
        <w:t>    </w:t>
      </w:r>
      <w:proofErr w:type="gramStart"/>
      <w:r>
        <w:rPr>
          <w:rFonts w:ascii="Consolas" w:hAnsi="Consolas" w:cs="Consolas"/>
          <w:color w:val="4A4A4A"/>
          <w:kern w:val="0"/>
        </w:rPr>
        <w:t>if</w:t>
      </w:r>
      <w:proofErr w:type="gramEnd"/>
      <w:r>
        <w:rPr>
          <w:rFonts w:ascii="Consolas" w:hAnsi="Consolas" w:cs="Consolas"/>
          <w:color w:val="4A4A4A"/>
          <w:kern w:val="0"/>
        </w:rPr>
        <w:t> f == nil then return nil, "failed to open file"; end  </w:t>
      </w:r>
    </w:p>
    <w:p w:rsidR="00075FED" w:rsidRDefault="00075FED" w:rsidP="00075FE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</w:rPr>
      </w:pPr>
      <w:r>
        <w:rPr>
          <w:rFonts w:ascii="Consolas" w:hAnsi="Consolas" w:cs="Consolas"/>
          <w:color w:val="4A4A4A"/>
          <w:kern w:val="0"/>
        </w:rPr>
        <w:t>    </w:t>
      </w:r>
      <w:proofErr w:type="gramStart"/>
      <w:r>
        <w:rPr>
          <w:rFonts w:ascii="Consolas" w:hAnsi="Consolas" w:cs="Consolas"/>
          <w:color w:val="4A4A4A"/>
          <w:kern w:val="0"/>
        </w:rPr>
        <w:t>ret</w:t>
      </w:r>
      <w:proofErr w:type="gramEnd"/>
      <w:r>
        <w:rPr>
          <w:rFonts w:ascii="Consolas" w:hAnsi="Consolas" w:cs="Consolas"/>
          <w:color w:val="4A4A4A"/>
          <w:kern w:val="0"/>
        </w:rPr>
        <w:t> = </w:t>
      </w:r>
      <w:proofErr w:type="spellStart"/>
      <w:r>
        <w:rPr>
          <w:rFonts w:ascii="Consolas" w:hAnsi="Consolas" w:cs="Consolas"/>
          <w:color w:val="4A4A4A"/>
          <w:kern w:val="0"/>
        </w:rPr>
        <w:t>f:read</w:t>
      </w:r>
      <w:proofErr w:type="spellEnd"/>
      <w:r>
        <w:rPr>
          <w:rFonts w:ascii="Consolas" w:hAnsi="Consolas" w:cs="Consolas"/>
          <w:color w:val="4A4A4A"/>
          <w:kern w:val="0"/>
        </w:rPr>
        <w:t>("*all");  </w:t>
      </w:r>
    </w:p>
    <w:p w:rsidR="00075FED" w:rsidRDefault="00075FED" w:rsidP="00075FE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</w:rPr>
      </w:pPr>
      <w:r>
        <w:rPr>
          <w:rFonts w:ascii="Consolas" w:hAnsi="Consolas" w:cs="Consolas"/>
          <w:color w:val="4A4A4A"/>
          <w:kern w:val="0"/>
        </w:rPr>
        <w:t>    </w:t>
      </w:r>
      <w:proofErr w:type="spellStart"/>
      <w:proofErr w:type="gramStart"/>
      <w:r>
        <w:rPr>
          <w:rFonts w:ascii="Consolas" w:hAnsi="Consolas" w:cs="Consolas"/>
          <w:color w:val="4A4A4A"/>
          <w:kern w:val="0"/>
        </w:rPr>
        <w:t>f</w:t>
      </w:r>
      <w:proofErr w:type="gramEnd"/>
      <w:r>
        <w:rPr>
          <w:rFonts w:ascii="Consolas" w:hAnsi="Consolas" w:cs="Consolas"/>
          <w:color w:val="4A4A4A"/>
          <w:kern w:val="0"/>
        </w:rPr>
        <w:t>:close</w:t>
      </w:r>
      <w:proofErr w:type="spellEnd"/>
      <w:r>
        <w:rPr>
          <w:rFonts w:ascii="Consolas" w:hAnsi="Consolas" w:cs="Consolas"/>
          <w:color w:val="4A4A4A"/>
          <w:kern w:val="0"/>
        </w:rPr>
        <w:t>();  </w:t>
      </w:r>
    </w:p>
    <w:p w:rsidR="00075FED" w:rsidRDefault="00075FED" w:rsidP="00075FE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</w:rPr>
      </w:pPr>
      <w:r>
        <w:rPr>
          <w:rFonts w:ascii="Consolas" w:hAnsi="Consolas" w:cs="Consolas"/>
          <w:color w:val="4A4A4A"/>
          <w:kern w:val="0"/>
        </w:rPr>
        <w:t>    </w:t>
      </w:r>
      <w:proofErr w:type="gramStart"/>
      <w:r>
        <w:rPr>
          <w:rFonts w:ascii="Consolas" w:hAnsi="Consolas" w:cs="Consolas"/>
          <w:color w:val="4A4A4A"/>
          <w:kern w:val="0"/>
        </w:rPr>
        <w:t>return</w:t>
      </w:r>
      <w:proofErr w:type="gramEnd"/>
      <w:r>
        <w:rPr>
          <w:rFonts w:ascii="Consolas" w:hAnsi="Consolas" w:cs="Consolas"/>
          <w:color w:val="4A4A4A"/>
          <w:kern w:val="0"/>
        </w:rPr>
        <w:t> ret;  </w:t>
      </w:r>
    </w:p>
    <w:p w:rsidR="00075FED" w:rsidRDefault="00075FED" w:rsidP="00075FE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</w:rPr>
      </w:pPr>
      <w:proofErr w:type="gramStart"/>
      <w:r>
        <w:rPr>
          <w:rFonts w:ascii="Consolas" w:hAnsi="Consolas" w:cs="Consolas"/>
          <w:color w:val="4A4A4A"/>
          <w:kern w:val="0"/>
        </w:rPr>
        <w:t>end</w:t>
      </w:r>
      <w:proofErr w:type="gramEnd"/>
      <w:r>
        <w:rPr>
          <w:rFonts w:ascii="Consolas" w:hAnsi="Consolas" w:cs="Consolas"/>
          <w:color w:val="4A4A4A"/>
          <w:kern w:val="0"/>
        </w:rPr>
        <w:t>  </w:t>
      </w:r>
    </w:p>
    <w:p w:rsidR="00075FED" w:rsidRDefault="00075FED" w:rsidP="00075FED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:rsidR="00075FED" w:rsidRDefault="00075FED" w:rsidP="00075FED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proofErr w:type="gramStart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write</w:t>
      </w:r>
      <w:proofErr w:type="gramEnd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 xml:space="preserve"> string to a file</w:t>
      </w:r>
    </w:p>
    <w:p w:rsidR="00075FED" w:rsidRDefault="00075FED" w:rsidP="00075FED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075FED" w:rsidRDefault="00075FED" w:rsidP="00075FED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function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WriteFile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par,str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  </w:t>
      </w:r>
    </w:p>
    <w:p w:rsidR="00075FED" w:rsidRDefault="00075FED" w:rsidP="00075FED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local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ret = nil;  </w:t>
      </w:r>
    </w:p>
    <w:p w:rsidR="00075FED" w:rsidRDefault="00075FED" w:rsidP="00075FED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local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path = par;  </w:t>
      </w:r>
    </w:p>
    <w:p w:rsidR="00075FED" w:rsidRDefault="00075FED" w:rsidP="00075FED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local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f =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io.open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(path, "w");  </w:t>
      </w:r>
    </w:p>
    <w:p w:rsidR="00075FED" w:rsidRDefault="00075FED" w:rsidP="00075FED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if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f == nil then return nil, "failed to open file"; end  </w:t>
      </w:r>
    </w:p>
    <w:p w:rsidR="00075FED" w:rsidRDefault="00075FED" w:rsidP="00075FED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ret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=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f:write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tostring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str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));  </w:t>
      </w:r>
    </w:p>
    <w:p w:rsidR="00075FED" w:rsidRDefault="00075FED" w:rsidP="00075FED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f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:close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();  </w:t>
      </w:r>
    </w:p>
    <w:p w:rsidR="00075FED" w:rsidRDefault="00075FED" w:rsidP="00075FED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end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075FED" w:rsidRDefault="00075FED" w:rsidP="00075FED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:rsidR="00075FED" w:rsidRDefault="00075FED" w:rsidP="00075FED">
      <w:pPr>
        <w:widowControl/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Consolas" w:eastAsia="微软雅黑" w:hAnsi="Consolas" w:cs="Consolas"/>
          <w:color w:val="434343"/>
          <w:kern w:val="0"/>
        </w:rPr>
      </w:pPr>
      <w:proofErr w:type="gramStart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add</w:t>
      </w:r>
      <w:proofErr w:type="gramEnd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 xml:space="preserve"> content to a file</w:t>
      </w:r>
    </w:p>
    <w:p w:rsidR="00075FED" w:rsidRDefault="00075FED" w:rsidP="00075FED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075FED" w:rsidRDefault="00075FED" w:rsidP="00075FED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function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UpdateFile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par,str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  </w:t>
      </w:r>
    </w:p>
    <w:p w:rsidR="00075FED" w:rsidRDefault="00075FED" w:rsidP="00075FED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local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ret = nil;  </w:t>
      </w:r>
    </w:p>
    <w:p w:rsidR="00075FED" w:rsidRDefault="00075FED" w:rsidP="00075FED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local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path = par;  </w:t>
      </w:r>
    </w:p>
    <w:p w:rsidR="00075FED" w:rsidRDefault="00075FED" w:rsidP="00075FED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local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f =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io.open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(path, "a+");  </w:t>
      </w:r>
    </w:p>
    <w:p w:rsidR="00075FED" w:rsidRDefault="00075FED" w:rsidP="00075FED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if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f == nil then return nil, "failed to open file"; end  </w:t>
      </w:r>
    </w:p>
    <w:p w:rsidR="00075FED" w:rsidRDefault="00075FED" w:rsidP="00075FED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ret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=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f:write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tostring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str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));  </w:t>
      </w:r>
    </w:p>
    <w:p w:rsidR="00075FED" w:rsidRDefault="00075FED" w:rsidP="00075FED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f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:close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();  </w:t>
      </w:r>
    </w:p>
    <w:p w:rsidR="00075FED" w:rsidRDefault="00075FED" w:rsidP="00075FED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end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075FED" w:rsidRDefault="00075FED" w:rsidP="00075FED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075FED" w:rsidRDefault="00075FED" w:rsidP="00075FED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075FED" w:rsidRPr="00075FED" w:rsidRDefault="00075FED" w:rsidP="00075FE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Verdana"/>
          <w:kern w:val="0"/>
        </w:rPr>
      </w:pPr>
      <w:proofErr w:type="gramStart"/>
      <w:r w:rsidRPr="00075FED">
        <w:rPr>
          <w:rFonts w:asciiTheme="minorEastAsia" w:hAnsiTheme="minorEastAsia" w:cs="Verdana"/>
          <w:kern w:val="0"/>
        </w:rPr>
        <w:t>split</w:t>
      </w:r>
      <w:proofErr w:type="gramEnd"/>
      <w:r>
        <w:rPr>
          <w:rFonts w:asciiTheme="minorEastAsia" w:hAnsiTheme="minorEastAsia" w:cs="Verdana"/>
          <w:kern w:val="0"/>
        </w:rPr>
        <w:t xml:space="preserve"> a string.</w:t>
      </w:r>
    </w:p>
    <w:p w:rsidR="00075FED" w:rsidRDefault="00075FED" w:rsidP="00075FED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--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parameter</w:t>
      </w:r>
      <w:r>
        <w:rPr>
          <w:rFonts w:ascii="Consolas" w:eastAsia="微软雅黑" w:hAnsi="Consolas" w:cs="Consolas"/>
          <w:color w:val="4A4A4A"/>
          <w:kern w:val="0"/>
        </w:rPr>
        <w:t>:</w:t>
      </w:r>
      <w:r>
        <w:rPr>
          <w:rFonts w:ascii="Consolas" w:eastAsia="微软雅黑" w:hAnsi="Consolas" w:cs="Consolas"/>
          <w:color w:val="4A4A4A"/>
          <w:kern w:val="0"/>
        </w:rPr>
        <w:t>string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, split mark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075FED" w:rsidRDefault="00075FED" w:rsidP="00075FED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–</w:t>
      </w:r>
      <w:r>
        <w:rPr>
          <w:rFonts w:ascii="Consolas" w:eastAsia="微软雅黑" w:hAnsi="Consolas" w:cs="Consolas"/>
          <w:color w:val="4A4A4A"/>
          <w:kern w:val="0"/>
        </w:rPr>
        <w:t>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return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 xml:space="preserve"> a table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075FED" w:rsidRDefault="00075FED" w:rsidP="00075FE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</w:t>
      </w:r>
    </w:p>
    <w:p w:rsidR="00075FED" w:rsidRDefault="00075FED" w:rsidP="00075FED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lastRenderedPageBreak/>
        <w:t>function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lua_string_split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str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,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split_char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  </w:t>
      </w:r>
    </w:p>
    <w:p w:rsidR="00075FED" w:rsidRDefault="00075FED" w:rsidP="00075FED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local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sub_str_tab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= {};  </w:t>
      </w:r>
    </w:p>
    <w:p w:rsidR="00075FED" w:rsidRDefault="00075FED" w:rsidP="00075FED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while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(true) do  </w:t>
      </w:r>
    </w:p>
    <w:p w:rsidR="00075FED" w:rsidRDefault="00075FED" w:rsidP="00075FED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local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pos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=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string.find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str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,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split_char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);  </w:t>
      </w:r>
    </w:p>
    <w:p w:rsidR="00075FED" w:rsidRDefault="00075FED" w:rsidP="00075FED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if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(not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pos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 then  </w:t>
      </w:r>
    </w:p>
    <w:p w:rsidR="00075FED" w:rsidRDefault="00075FED" w:rsidP="00075FED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sub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_str_tab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[#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sub_str_tab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+ 1] =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str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:rsidR="00075FED" w:rsidRDefault="00075FED" w:rsidP="00075FED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break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;  </w:t>
      </w:r>
    </w:p>
    <w:p w:rsidR="00075FED" w:rsidRDefault="00075FED" w:rsidP="00075FED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end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075FED" w:rsidRDefault="00075FED" w:rsidP="00075FED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local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sub_str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=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string.sub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str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, 1,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pos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- 1);  </w:t>
      </w:r>
    </w:p>
    <w:p w:rsidR="00075FED" w:rsidRDefault="00075FED" w:rsidP="00075FED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sub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_str_tab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[#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sub_str_tab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+ 1] =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sub_str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:rsidR="00075FED" w:rsidRDefault="00075FED" w:rsidP="00075FED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str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=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string.sub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str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,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pos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+ 1, #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str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);  </w:t>
      </w:r>
    </w:p>
    <w:p w:rsidR="00075FED" w:rsidRDefault="00075FED" w:rsidP="00075FED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end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075FED" w:rsidRDefault="00075FED" w:rsidP="00075FED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075FED" w:rsidRDefault="00075FED" w:rsidP="00075FED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return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sub_str_tab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:rsidR="00075FED" w:rsidRDefault="00075FED" w:rsidP="00075FED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--</w:t>
      </w:r>
      <w:r>
        <w:rPr>
          <w:rFonts w:ascii="Consolas" w:eastAsia="微软雅黑" w:hAnsi="Consolas" w:cs="Consolas"/>
          <w:color w:val="4A4A4A"/>
          <w:kern w:val="0"/>
        </w:rPr>
        <w:t>首先寻找分隔符，没有的话将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str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放入表中</w:t>
      </w:r>
      <w:r>
        <w:rPr>
          <w:rFonts w:ascii="Consolas" w:eastAsia="微软雅黑" w:hAnsi="Consolas" w:cs="Consolas"/>
          <w:color w:val="4A4A4A"/>
          <w:kern w:val="0"/>
        </w:rPr>
        <w:t> </w:t>
      </w:r>
    </w:p>
    <w:p w:rsidR="00075FED" w:rsidRDefault="00075FED" w:rsidP="00075FED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 xml:space="preserve">First find the split mark. If cannot find it then put all the string in the table, else put the string before the split mark in the table then make 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str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 xml:space="preserve"> equal to the string after the mark.</w:t>
      </w:r>
      <w:r>
        <w:rPr>
          <w:rFonts w:ascii="Consolas" w:eastAsia="微软雅黑" w:hAnsi="Consolas" w:cs="Consolas"/>
          <w:color w:val="4A4A4A"/>
          <w:kern w:val="0"/>
        </w:rPr>
        <w:t> </w:t>
      </w:r>
    </w:p>
    <w:p w:rsidR="00075FED" w:rsidRDefault="00075FED" w:rsidP="00075FED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Loop this process.</w:t>
      </w:r>
    </w:p>
    <w:p w:rsidR="00075FED" w:rsidRDefault="00075FED" w:rsidP="00075FED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075FED" w:rsidRPr="00075FED" w:rsidRDefault="00075FED" w:rsidP="00075FED">
      <w:pPr>
        <w:widowControl/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4A4A4A"/>
          <w:kern w:val="0"/>
        </w:rPr>
      </w:pPr>
    </w:p>
    <w:p w:rsidR="00075FED" w:rsidRPr="00075FED" w:rsidRDefault="00075FED" w:rsidP="00075FE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4A4A4A"/>
          <w:kern w:val="0"/>
        </w:rPr>
      </w:pPr>
      <w:bookmarkStart w:id="0" w:name="_GoBack"/>
      <w:bookmarkEnd w:id="0"/>
    </w:p>
    <w:sectPr w:rsidR="00075FED" w:rsidRPr="00075FED" w:rsidSect="00D779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FED"/>
    <w:rsid w:val="00075FED"/>
    <w:rsid w:val="00D77956"/>
    <w:rsid w:val="00E4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C906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5FE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75FE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5FE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75FE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235</Words>
  <Characters>1341</Characters>
  <Application>Microsoft Macintosh Word</Application>
  <DocSecurity>0</DocSecurity>
  <Lines>11</Lines>
  <Paragraphs>3</Paragraphs>
  <ScaleCrop>false</ScaleCrop>
  <Company>intelligent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macbook</dc:creator>
  <cp:keywords/>
  <dc:description/>
  <cp:lastModifiedBy>macbook macbook</cp:lastModifiedBy>
  <cp:revision>1</cp:revision>
  <dcterms:created xsi:type="dcterms:W3CDTF">2017-03-28T01:23:00Z</dcterms:created>
  <dcterms:modified xsi:type="dcterms:W3CDTF">2017-03-28T01:32:00Z</dcterms:modified>
</cp:coreProperties>
</file>