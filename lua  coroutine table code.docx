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434343"/>
          <w:kern w:val="0"/>
          <w:sz w:val="30"/>
          <w:szCs w:val="30"/>
        </w:rPr>
      </w:pPr>
      <w:proofErr w:type="spellStart"/>
      <w:r>
        <w:rPr>
          <w:rFonts w:ascii="微软雅黑" w:eastAsia="微软雅黑" w:cs="微软雅黑"/>
          <w:color w:val="434343"/>
          <w:kern w:val="0"/>
          <w:sz w:val="30"/>
          <w:szCs w:val="30"/>
        </w:rPr>
        <w:t>lua</w:t>
      </w:r>
      <w:proofErr w:type="spellEnd"/>
      <w:r>
        <w:rPr>
          <w:rFonts w:ascii="微软雅黑" w:eastAsia="微软雅黑" w:cs="微软雅黑"/>
          <w:color w:val="434343"/>
          <w:kern w:val="0"/>
          <w:sz w:val="30"/>
          <w:szCs w:val="30"/>
        </w:rPr>
        <w:t xml:space="preserve"> </w:t>
      </w:r>
      <w:r>
        <w:rPr>
          <w:rFonts w:ascii="微软雅黑" w:eastAsia="微软雅黑" w:cs="微软雅黑" w:hint="eastAsia"/>
          <w:color w:val="434343"/>
          <w:kern w:val="0"/>
          <w:sz w:val="30"/>
          <w:szCs w:val="30"/>
        </w:rPr>
        <w:t xml:space="preserve"> </w:t>
      </w:r>
      <w:proofErr w:type="spellStart"/>
      <w:r>
        <w:rPr>
          <w:rFonts w:ascii="微软雅黑" w:eastAsia="微软雅黑" w:cs="微软雅黑"/>
          <w:color w:val="434343"/>
          <w:kern w:val="0"/>
          <w:sz w:val="30"/>
          <w:szCs w:val="30"/>
        </w:rPr>
        <w:t>coroutine</w:t>
      </w:r>
      <w:proofErr w:type="spellEnd"/>
      <w:r>
        <w:rPr>
          <w:rFonts w:ascii="微软雅黑" w:eastAsia="微软雅黑" w:cs="微软雅黑"/>
          <w:color w:val="434343"/>
          <w:kern w:val="0"/>
          <w:sz w:val="30"/>
          <w:szCs w:val="30"/>
        </w:rPr>
        <w:t xml:space="preserve"> table </w:t>
      </w:r>
      <w:r>
        <w:rPr>
          <w:rFonts w:ascii="微软雅黑" w:eastAsia="微软雅黑" w:cs="微软雅黑" w:hint="eastAsia"/>
          <w:color w:val="434343"/>
          <w:kern w:val="0"/>
          <w:sz w:val="30"/>
          <w:szCs w:val="30"/>
        </w:rPr>
        <w:t xml:space="preserve">code，it will create </w:t>
      </w:r>
      <w:r>
        <w:rPr>
          <w:rFonts w:ascii="微软雅黑" w:eastAsia="微软雅黑" w:cs="微软雅黑"/>
          <w:color w:val="434343"/>
          <w:kern w:val="0"/>
          <w:sz w:val="30"/>
          <w:szCs w:val="30"/>
        </w:rPr>
        <w:t xml:space="preserve">thread in </w:t>
      </w:r>
      <w:proofErr w:type="spellStart"/>
      <w:r>
        <w:rPr>
          <w:rFonts w:ascii="微软雅黑" w:eastAsia="微软雅黑" w:cs="微软雅黑"/>
          <w:color w:val="434343"/>
          <w:kern w:val="0"/>
          <w:sz w:val="30"/>
          <w:szCs w:val="30"/>
        </w:rPr>
        <w:t>lua</w:t>
      </w:r>
      <w:proofErr w:type="spellEnd"/>
      <w:r>
        <w:rPr>
          <w:rFonts w:ascii="微软雅黑" w:eastAsia="微软雅黑" w:cs="微软雅黑"/>
          <w:color w:val="434343"/>
          <w:kern w:val="0"/>
          <w:sz w:val="30"/>
          <w:szCs w:val="30"/>
        </w:rPr>
        <w:t xml:space="preserve"> 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 w:hint="eastAsia"/>
          <w:color w:val="B3B3B3"/>
          <w:kern w:val="0"/>
          <w:sz w:val="18"/>
          <w:szCs w:val="18"/>
        </w:rPr>
      </w:pPr>
    </w:p>
    <w:p w:rsidR="00A64FE1" w:rsidRDefault="00A64FE1" w:rsidP="00A64FE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co =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coroutine.create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function 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a,b,c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A64FE1" w:rsidRDefault="00A64FE1" w:rsidP="00A64FE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print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("co",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a,b,c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 end)  </w:t>
      </w:r>
    </w:p>
    <w:p w:rsidR="00A64FE1" w:rsidRDefault="00A64FE1" w:rsidP="00A64FE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coroutine.resume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(co,1,2,3)  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output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：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 1  2 3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There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 xml:space="preserve"> are four 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state of a </w:t>
      </w:r>
      <w:proofErr w:type="spellStart"/>
      <w:r>
        <w:rPr>
          <w:rFonts w:ascii="微软雅黑" w:eastAsia="微软雅黑" w:cs="微软雅黑"/>
          <w:color w:val="434343"/>
          <w:kern w:val="0"/>
          <w:sz w:val="30"/>
          <w:szCs w:val="30"/>
        </w:rPr>
        <w:t>coroutine</w:t>
      </w:r>
      <w:proofErr w:type="spellEnd"/>
      <w:r>
        <w:rPr>
          <w:rFonts w:ascii="微软雅黑" w:eastAsia="微软雅黑" w:cs="微软雅黑"/>
          <w:color w:val="434343"/>
          <w:kern w:val="0"/>
          <w:sz w:val="30"/>
          <w:szCs w:val="30"/>
        </w:rPr>
        <w:t xml:space="preserve"> program. 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（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suspend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）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（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running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）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（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dead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）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（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normal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）。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print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（</w:t>
      </w:r>
      <w:proofErr w:type="spell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coroutine.status</w:t>
      </w:r>
      <w:proofErr w:type="spell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(co)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）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 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------suspended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spell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coroutine.resume</w:t>
      </w:r>
      <w:proofErr w:type="spell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     --restart the thread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。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U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se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yield to suspend the program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A64FE1" w:rsidRDefault="00A64FE1" w:rsidP="00A64FE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co =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coroutine.create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function (  )  </w:t>
      </w:r>
    </w:p>
    <w:p w:rsidR="00A64FE1" w:rsidRDefault="00A64FE1" w:rsidP="00A64FE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for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1,10  do  </w:t>
      </w:r>
    </w:p>
    <w:p w:rsidR="00A64FE1" w:rsidRDefault="00A64FE1" w:rsidP="00A64FE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print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("co",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A64FE1" w:rsidRDefault="00A64FE1" w:rsidP="00A64FE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coroutine.yield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()  </w:t>
      </w:r>
    </w:p>
    <w:p w:rsidR="00A64FE1" w:rsidRDefault="00A64FE1" w:rsidP="00A64FE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--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body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spellStart"/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coroutine.resume</w:t>
      </w:r>
      <w:proofErr w:type="spellEnd"/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(co)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spellStart"/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coroutine.resume</w:t>
      </w:r>
      <w:proofErr w:type="spellEnd"/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(co)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spellStart"/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coroutine.resume</w:t>
      </w:r>
      <w:proofErr w:type="spellEnd"/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(co)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spellStart"/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coroutine.resume</w:t>
      </w:r>
      <w:proofErr w:type="spellEnd"/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(co)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spellStart"/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coroutine.resume</w:t>
      </w:r>
      <w:proofErr w:type="spellEnd"/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(co)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spellStart"/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lastRenderedPageBreak/>
        <w:t>coroutine.resume</w:t>
      </w:r>
      <w:proofErr w:type="spellEnd"/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(co)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spellStart"/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coroutine.resume</w:t>
      </w:r>
      <w:proofErr w:type="spellEnd"/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(co)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spellStart"/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coroutine.resume</w:t>
      </w:r>
      <w:proofErr w:type="spellEnd"/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(co)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spellStart"/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coroutine.resume</w:t>
      </w:r>
      <w:proofErr w:type="spellEnd"/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(co)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spellStart"/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coroutine.resume</w:t>
      </w:r>
      <w:proofErr w:type="spellEnd"/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(co)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Output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：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 1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 2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 3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 4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 5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 6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 7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 8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co 9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co 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 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10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A64FE1" w:rsidRDefault="00A64FE1" w:rsidP="00A64FE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co =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coroutine.create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function  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a,b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A64FE1" w:rsidRDefault="00A64FE1" w:rsidP="00A64FE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coroutine.yield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co,a+b,b-a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A64FE1" w:rsidRDefault="00A64FE1" w:rsidP="00A64FE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A64FE1" w:rsidRDefault="00A64FE1" w:rsidP="00A64FE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print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coroutine.resume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(co,20,10))  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Output</w:t>
      </w: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：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true thread: 0x7f9cd2c0a410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  </w:t>
      </w:r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30 -10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proofErr w:type="gramStart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>true</w:t>
      </w:r>
      <w:proofErr w:type="gramEnd"/>
      <w:r>
        <w:rPr>
          <w:rFonts w:ascii="微软雅黑" w:eastAsia="微软雅黑" w:hAnsi="Consolas" w:cs="微软雅黑"/>
          <w:color w:val="434343"/>
          <w:kern w:val="0"/>
          <w:sz w:val="30"/>
          <w:szCs w:val="30"/>
        </w:rPr>
        <w:t xml:space="preserve"> means no bug. 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bookmarkStart w:id="0" w:name="_GoBack"/>
      <w:bookmarkEnd w:id="0"/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for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=1,#a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do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io.write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(a[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],</w:t>
      </w:r>
      <w:r>
        <w:rPr>
          <w:rFonts w:ascii="Consolas" w:eastAsia="微软雅黑" w:hAnsi="Consolas" w:cs="Consolas"/>
          <w:color w:val="0000FF"/>
          <w:kern w:val="0"/>
        </w:rPr>
        <w:t>" "</w:t>
      </w:r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io.write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(</w:t>
      </w:r>
      <w:r>
        <w:rPr>
          <w:rFonts w:ascii="Consolas" w:eastAsia="微软雅黑" w:hAnsi="Consolas" w:cs="Consolas"/>
          <w:color w:val="0000FF"/>
          <w:kern w:val="0"/>
        </w:rPr>
        <w:t>"\n"</w:t>
      </w:r>
      <w:r>
        <w:rPr>
          <w:rFonts w:ascii="Consolas" w:eastAsia="微软雅黑" w:hAnsi="Consolas" w:cs="Consolas"/>
          <w:color w:val="4A4A4A"/>
          <w:kern w:val="0"/>
        </w:rPr>
        <w:t>)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--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body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function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permgen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a,n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)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n or #a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n&lt;=1 then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printResult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(a)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else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for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=1,n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do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[n], a[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 = a[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],a[n]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permgen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(a,n-1)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[n], a[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 = a[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],a[n]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--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body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end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A64FE1" w:rsidRDefault="00A64FE1" w:rsidP="00A64FE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permgen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({1,2,3,4},4)  </w:t>
      </w:r>
    </w:p>
    <w:p w:rsidR="00A64FE1" w:rsidRDefault="00A64FE1" w:rsidP="00A64FE1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902B0E" w:rsidRDefault="00902B0E"/>
    <w:sectPr w:rsidR="00902B0E" w:rsidSect="005F54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nsolas Bold">
    <w:panose1 w:val="020B07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E1"/>
    <w:rsid w:val="00902B0E"/>
    <w:rsid w:val="00A64FE1"/>
    <w:rsid w:val="00D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90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FE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64FE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4FE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64FE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208</Words>
  <Characters>1187</Characters>
  <Application>Microsoft Macintosh Word</Application>
  <DocSecurity>0</DocSecurity>
  <Lines>9</Lines>
  <Paragraphs>2</Paragraphs>
  <ScaleCrop>false</ScaleCrop>
  <Company>intelligent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1</cp:revision>
  <dcterms:created xsi:type="dcterms:W3CDTF">2017-03-29T16:03:00Z</dcterms:created>
  <dcterms:modified xsi:type="dcterms:W3CDTF">2017-03-29T16:11:00Z</dcterms:modified>
</cp:coreProperties>
</file>